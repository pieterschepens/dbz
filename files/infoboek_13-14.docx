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9B8" w:rsidRPr="00B81764" w:rsidRDefault="00484C35">
      <w:pPr>
        <w:suppressAutoHyphens/>
        <w:jc w:val="both"/>
        <w:rPr>
          <w:rStyle w:val="PageNumber"/>
          <w:rFonts w:eastAsiaTheme="minorHAnsi" w:cstheme="minorBidi"/>
          <w:szCs w:val="24"/>
          <w:lang w:val="nl-NL" w:eastAsia="en-US"/>
        </w:rPr>
      </w:pPr>
      <w:r>
        <w:rPr>
          <w:rFonts w:asciiTheme="majorHAnsi" w:eastAsiaTheme="minorEastAsia" w:hAnsiTheme="majorHAnsi" w:cstheme="minorBidi"/>
          <w:b/>
          <w:noProof/>
          <w:color w:val="FF0000"/>
          <w:sz w:val="32"/>
          <w:szCs w:val="24"/>
        </w:rPr>
        <w:drawing>
          <wp:anchor distT="0" distB="0" distL="114300" distR="114300" simplePos="0" relativeHeight="251658240" behindDoc="0" locked="0" layoutInCell="1" allowOverlap="1">
            <wp:simplePos x="0" y="0"/>
            <wp:positionH relativeFrom="column">
              <wp:posOffset>1235711</wp:posOffset>
            </wp:positionH>
            <wp:positionV relativeFrom="paragraph">
              <wp:posOffset>-104563</wp:posOffset>
            </wp:positionV>
            <wp:extent cx="3327400" cy="1930400"/>
            <wp:effectExtent l="25400" t="0" r="0" b="0"/>
            <wp:wrapNone/>
            <wp:docPr id="2" name="Afbeelding 1" descr="Beschrijving: DBZ-briefpapier-2012_logo-300dpi_v1-03_Artboard 3 logo_Artboard 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Beschrijving: DBZ-briefpapier-2012_logo-300dpi_v1-03_Artboard 3 logo_Artboard 3 logo.png"/>
                    <pic:cNvPicPr>
                      <a:picLocks noChangeAspect="1" noChangeArrowheads="1"/>
                    </pic:cNvPicPr>
                  </pic:nvPicPr>
                  <pic:blipFill>
                    <a:blip r:embed="rId7"/>
                    <a:srcRect/>
                    <a:stretch>
                      <a:fillRect/>
                    </a:stretch>
                  </pic:blipFill>
                  <pic:spPr bwMode="auto">
                    <a:xfrm>
                      <a:off x="0" y="0"/>
                      <a:ext cx="3327400" cy="1930400"/>
                    </a:xfrm>
                    <a:prstGeom prst="rect">
                      <a:avLst/>
                    </a:prstGeom>
                    <a:noFill/>
                    <a:ln w="9525">
                      <a:noFill/>
                      <a:miter lim="800000"/>
                      <a:headEnd/>
                      <a:tailEnd/>
                    </a:ln>
                  </pic:spPr>
                </pic:pic>
              </a:graphicData>
            </a:graphic>
          </wp:anchor>
        </w:drawing>
      </w:r>
    </w:p>
    <w:p w:rsidR="00CE79B8" w:rsidRPr="00B81764" w:rsidRDefault="00CE79B8">
      <w:pPr>
        <w:suppressAutoHyphens/>
        <w:jc w:val="both"/>
        <w:rPr>
          <w:rStyle w:val="PageNumber"/>
        </w:rPr>
      </w:pPr>
    </w:p>
    <w:p w:rsidR="00CE79B8" w:rsidRPr="00B81764" w:rsidRDefault="00CE79B8">
      <w:pPr>
        <w:pStyle w:val="Heading3"/>
        <w:rPr>
          <w:rStyle w:val="PageNumber"/>
          <w:b w:val="0"/>
          <w:sz w:val="24"/>
          <w:lang w:val="en-US"/>
        </w:rPr>
      </w:pPr>
    </w:p>
    <w:p w:rsidR="00CE79B8" w:rsidRPr="00B81764" w:rsidRDefault="00CE79B8">
      <w:pPr>
        <w:pStyle w:val="Heading3"/>
        <w:rPr>
          <w:rStyle w:val="PageNumber"/>
        </w:rPr>
      </w:pPr>
    </w:p>
    <w:p w:rsidR="000B0AF5" w:rsidRPr="00B81764" w:rsidRDefault="000B0AF5">
      <w:pPr>
        <w:pStyle w:val="Heading4"/>
        <w:spacing w:line="360" w:lineRule="auto"/>
        <w:rPr>
          <w:rStyle w:val="PageNumber"/>
          <w:spacing w:val="0"/>
          <w:sz w:val="36"/>
        </w:rPr>
      </w:pPr>
    </w:p>
    <w:p w:rsidR="000B0AF5" w:rsidRPr="00B81764" w:rsidRDefault="000B0AF5" w:rsidP="000B0AF5">
      <w:pPr>
        <w:rPr>
          <w:rFonts w:asciiTheme="majorHAnsi" w:hAnsiTheme="majorHAnsi"/>
        </w:rPr>
      </w:pPr>
    </w:p>
    <w:p w:rsidR="000B0AF5" w:rsidRPr="00B81764" w:rsidRDefault="000B0AF5" w:rsidP="000B0AF5">
      <w:pPr>
        <w:rPr>
          <w:rFonts w:asciiTheme="majorHAnsi" w:hAnsiTheme="majorHAnsi"/>
        </w:rPr>
      </w:pPr>
    </w:p>
    <w:p w:rsidR="000B0AF5" w:rsidRPr="00B81764" w:rsidRDefault="000B0AF5" w:rsidP="000B0AF5">
      <w:pPr>
        <w:rPr>
          <w:rFonts w:asciiTheme="majorHAnsi" w:hAnsiTheme="majorHAnsi"/>
        </w:rPr>
      </w:pPr>
    </w:p>
    <w:p w:rsidR="000B0AF5" w:rsidRPr="00B81764" w:rsidRDefault="000B0AF5" w:rsidP="000B0AF5">
      <w:pPr>
        <w:rPr>
          <w:rFonts w:asciiTheme="majorHAnsi" w:hAnsiTheme="majorHAnsi"/>
        </w:rPr>
      </w:pPr>
    </w:p>
    <w:p w:rsidR="000B0AF5" w:rsidRPr="00B81764" w:rsidRDefault="000B0AF5" w:rsidP="000B0AF5">
      <w:pPr>
        <w:rPr>
          <w:rFonts w:asciiTheme="majorHAnsi" w:hAnsiTheme="majorHAnsi"/>
        </w:rPr>
      </w:pPr>
    </w:p>
    <w:p w:rsidR="000B0AF5" w:rsidRPr="00B81764" w:rsidRDefault="000B0AF5" w:rsidP="000B0AF5">
      <w:pPr>
        <w:rPr>
          <w:rFonts w:asciiTheme="majorHAnsi" w:hAnsiTheme="majorHAnsi"/>
        </w:rPr>
      </w:pPr>
    </w:p>
    <w:p w:rsidR="000B0AF5" w:rsidRPr="00B81764" w:rsidRDefault="000B0AF5" w:rsidP="000B0AF5">
      <w:pPr>
        <w:rPr>
          <w:rFonts w:asciiTheme="majorHAnsi" w:hAnsiTheme="majorHAnsi"/>
        </w:rPr>
      </w:pPr>
    </w:p>
    <w:p w:rsidR="000B0AF5" w:rsidRPr="00B81764" w:rsidRDefault="000B0AF5" w:rsidP="000B0AF5">
      <w:pPr>
        <w:rPr>
          <w:rFonts w:asciiTheme="majorHAnsi" w:hAnsiTheme="majorHAnsi"/>
        </w:rPr>
      </w:pPr>
    </w:p>
    <w:p w:rsidR="000B0AF5" w:rsidRPr="00B81764" w:rsidRDefault="000B0AF5" w:rsidP="000B0AF5">
      <w:pPr>
        <w:rPr>
          <w:rFonts w:asciiTheme="majorHAnsi" w:hAnsiTheme="majorHAnsi"/>
        </w:rPr>
      </w:pPr>
    </w:p>
    <w:p w:rsidR="005305FA" w:rsidRPr="00B81764" w:rsidRDefault="005305FA" w:rsidP="000B0AF5">
      <w:pPr>
        <w:rPr>
          <w:rFonts w:asciiTheme="majorHAnsi" w:hAnsiTheme="majorHAnsi"/>
        </w:rPr>
      </w:pPr>
    </w:p>
    <w:p w:rsidR="008E0D6F" w:rsidRPr="00B81764" w:rsidRDefault="00CE79B8" w:rsidP="00484C35">
      <w:pPr>
        <w:pStyle w:val="Heading4"/>
        <w:spacing w:line="360" w:lineRule="auto"/>
        <w:jc w:val="center"/>
        <w:rPr>
          <w:rStyle w:val="PageNumber"/>
          <w:b w:val="0"/>
          <w:spacing w:val="0"/>
          <w:sz w:val="24"/>
          <w:lang w:val="en-US"/>
        </w:rPr>
      </w:pPr>
      <w:r w:rsidRPr="00B81764">
        <w:rPr>
          <w:rStyle w:val="PageNumber"/>
          <w:rFonts w:asciiTheme="majorHAnsi" w:hAnsiTheme="majorHAnsi"/>
          <w:sz w:val="100"/>
        </w:rPr>
        <w:t>ALGEMENE</w:t>
      </w:r>
    </w:p>
    <w:p w:rsidR="008E0D6F" w:rsidRPr="00B81764" w:rsidRDefault="008E0D6F" w:rsidP="008E0D6F">
      <w:pPr>
        <w:rPr>
          <w:rFonts w:asciiTheme="majorHAnsi" w:hAnsiTheme="majorHAnsi"/>
        </w:rPr>
      </w:pPr>
    </w:p>
    <w:p w:rsidR="002577E9" w:rsidRPr="00B81764" w:rsidRDefault="002577E9" w:rsidP="008E0D6F">
      <w:pPr>
        <w:rPr>
          <w:rFonts w:asciiTheme="majorHAnsi" w:hAnsiTheme="majorHAnsi"/>
        </w:rPr>
      </w:pPr>
    </w:p>
    <w:p w:rsidR="002577E9" w:rsidRPr="00B81764" w:rsidRDefault="002577E9" w:rsidP="008E0D6F">
      <w:pPr>
        <w:rPr>
          <w:rFonts w:asciiTheme="majorHAnsi" w:hAnsiTheme="majorHAnsi"/>
        </w:rPr>
      </w:pPr>
    </w:p>
    <w:p w:rsidR="00CE79B8" w:rsidRPr="00B81764" w:rsidRDefault="00CE79B8" w:rsidP="008E0D6F">
      <w:pPr>
        <w:rPr>
          <w:rFonts w:asciiTheme="majorHAnsi" w:hAnsiTheme="majorHAnsi"/>
        </w:rPr>
      </w:pPr>
    </w:p>
    <w:p w:rsidR="00CE79B8" w:rsidRPr="00B81764" w:rsidRDefault="00CE79B8" w:rsidP="00484C35">
      <w:pPr>
        <w:pStyle w:val="Heading4"/>
        <w:spacing w:line="360" w:lineRule="auto"/>
        <w:jc w:val="center"/>
        <w:rPr>
          <w:rStyle w:val="PageNumber"/>
          <w:b w:val="0"/>
          <w:spacing w:val="0"/>
          <w:sz w:val="24"/>
          <w:lang w:val="en-US"/>
        </w:rPr>
      </w:pPr>
      <w:r w:rsidRPr="00B81764">
        <w:rPr>
          <w:rStyle w:val="PageNumber"/>
          <w:rFonts w:asciiTheme="majorHAnsi" w:hAnsiTheme="majorHAnsi"/>
          <w:sz w:val="100"/>
        </w:rPr>
        <w:t>INFORMATIE</w:t>
      </w:r>
    </w:p>
    <w:p w:rsidR="005C55CF" w:rsidRPr="005C55CF" w:rsidRDefault="00484C35" w:rsidP="00EA6997">
      <w:pPr>
        <w:tabs>
          <w:tab w:val="right" w:pos="851"/>
          <w:tab w:val="left" w:pos="1560"/>
        </w:tabs>
        <w:rPr>
          <w:rStyle w:val="PageNumber"/>
          <w:b/>
          <w:spacing w:val="210"/>
          <w:sz w:val="72"/>
          <w:lang w:val="nl-NL"/>
        </w:rPr>
      </w:pPr>
      <w:r>
        <w:rPr>
          <w:rFonts w:asciiTheme="majorHAnsi" w:hAnsiTheme="majorHAnsi"/>
          <w:b/>
          <w:noProof/>
          <w:spacing w:val="210"/>
          <w:sz w:val="72"/>
        </w:rPr>
        <w:drawing>
          <wp:anchor distT="0" distB="0" distL="114300" distR="114300" simplePos="0" relativeHeight="251659264" behindDoc="0" locked="0" layoutInCell="1" allowOverlap="1">
            <wp:simplePos x="0" y="0"/>
            <wp:positionH relativeFrom="column">
              <wp:posOffset>84243</wp:posOffset>
            </wp:positionH>
            <wp:positionV relativeFrom="paragraph">
              <wp:posOffset>2118783</wp:posOffset>
            </wp:positionV>
            <wp:extent cx="5824009" cy="575734"/>
            <wp:effectExtent l="25400" t="0" r="0" b="0"/>
            <wp:wrapNone/>
            <wp:docPr id="3" name="Afbeelding 2" descr="Beschrijving: DBZ-briefpapier-2012_adres-300dpi_v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Beschrijving: DBZ-briefpapier-2012_adres-300dpi_v1-02.png"/>
                    <pic:cNvPicPr>
                      <a:picLocks noChangeAspect="1" noChangeArrowheads="1"/>
                    </pic:cNvPicPr>
                  </pic:nvPicPr>
                  <pic:blipFill>
                    <a:blip r:embed="rId8"/>
                    <a:srcRect/>
                    <a:stretch>
                      <a:fillRect/>
                    </a:stretch>
                  </pic:blipFill>
                  <pic:spPr bwMode="auto">
                    <a:xfrm>
                      <a:off x="0" y="0"/>
                      <a:ext cx="5824009" cy="575734"/>
                    </a:xfrm>
                    <a:prstGeom prst="rect">
                      <a:avLst/>
                    </a:prstGeom>
                    <a:noFill/>
                    <a:ln w="9525">
                      <a:noFill/>
                      <a:miter lim="800000"/>
                      <a:headEnd/>
                      <a:tailEnd/>
                    </a:ln>
                  </pic:spPr>
                </pic:pic>
              </a:graphicData>
            </a:graphic>
          </wp:anchor>
        </w:drawing>
      </w:r>
      <w:r w:rsidR="004B6F49" w:rsidRPr="00B81764">
        <w:rPr>
          <w:rStyle w:val="PageNumber"/>
          <w:rFonts w:asciiTheme="majorHAnsi" w:hAnsiTheme="majorHAnsi"/>
          <w:b/>
          <w:spacing w:val="210"/>
          <w:sz w:val="72"/>
          <w:lang w:val="nl-NL"/>
        </w:rPr>
        <w:br w:type="page"/>
      </w:r>
      <w:r w:rsidR="005C55CF" w:rsidRPr="005C55CF">
        <w:rPr>
          <w:rStyle w:val="PageNumber"/>
          <w:rFonts w:asciiTheme="majorHAnsi" w:hAnsiTheme="majorHAnsi"/>
          <w:b/>
          <w:spacing w:val="210"/>
          <w:sz w:val="60"/>
          <w:lang w:val="nl-NL"/>
        </w:rPr>
        <w:t>In</w:t>
      </w:r>
      <w:r w:rsidR="005C55CF">
        <w:rPr>
          <w:rStyle w:val="PageNumber"/>
          <w:rFonts w:asciiTheme="majorHAnsi" w:hAnsiTheme="majorHAnsi"/>
          <w:b/>
          <w:spacing w:val="210"/>
          <w:sz w:val="60"/>
          <w:lang w:val="nl-NL"/>
        </w:rPr>
        <w:t>houd</w:t>
      </w:r>
    </w:p>
    <w:p w:rsidR="00EA6997" w:rsidRPr="005C55CF" w:rsidRDefault="00EA6997" w:rsidP="00EA6997">
      <w:pPr>
        <w:tabs>
          <w:tab w:val="right" w:pos="851"/>
          <w:tab w:val="left" w:pos="1560"/>
        </w:tabs>
        <w:rPr>
          <w:rStyle w:val="PageNumber"/>
        </w:rPr>
      </w:pPr>
    </w:p>
    <w:p w:rsidR="00EA6997" w:rsidRPr="00EA6997" w:rsidRDefault="00EA6997" w:rsidP="00EA6997">
      <w:pPr>
        <w:tabs>
          <w:tab w:val="right" w:pos="851"/>
          <w:tab w:val="left" w:pos="1560"/>
        </w:tabs>
        <w:spacing w:before="120"/>
        <w:rPr>
          <w:rStyle w:val="PageNumber"/>
        </w:rPr>
      </w:pPr>
      <w:r>
        <w:rPr>
          <w:rStyle w:val="PageNumber"/>
          <w:rFonts w:asciiTheme="majorHAnsi" w:hAnsiTheme="majorHAnsi"/>
          <w:sz w:val="40"/>
        </w:rPr>
        <w:tab/>
        <w:t>1</w:t>
      </w:r>
      <w:r w:rsidRPr="00EA6997">
        <w:rPr>
          <w:rStyle w:val="PageNumber"/>
          <w:rFonts w:asciiTheme="majorHAnsi" w:hAnsiTheme="majorHAnsi"/>
          <w:sz w:val="40"/>
        </w:rPr>
        <w:t>.</w:t>
      </w:r>
      <w:r w:rsidRPr="00EA6997">
        <w:rPr>
          <w:rStyle w:val="PageNumber"/>
          <w:rFonts w:asciiTheme="majorHAnsi" w:hAnsiTheme="majorHAnsi"/>
          <w:sz w:val="40"/>
        </w:rPr>
        <w:tab/>
      </w:r>
      <w:r>
        <w:rPr>
          <w:rStyle w:val="PageNumber"/>
          <w:rFonts w:asciiTheme="majorHAnsi" w:hAnsiTheme="majorHAnsi"/>
          <w:sz w:val="40"/>
          <w:lang w:val="nl-NL"/>
        </w:rPr>
        <w:t>Opvoeding en onderwijs</w:t>
      </w:r>
    </w:p>
    <w:p w:rsidR="00EA6997" w:rsidRPr="00EA6997" w:rsidRDefault="00EA6997" w:rsidP="00EA6997">
      <w:pPr>
        <w:tabs>
          <w:tab w:val="right" w:pos="851"/>
          <w:tab w:val="left" w:pos="1560"/>
        </w:tabs>
        <w:spacing w:before="120"/>
        <w:rPr>
          <w:rStyle w:val="PageNumber"/>
        </w:rPr>
      </w:pPr>
      <w:r>
        <w:rPr>
          <w:rStyle w:val="PageNumber"/>
          <w:rFonts w:asciiTheme="majorHAnsi" w:hAnsiTheme="majorHAnsi"/>
          <w:sz w:val="40"/>
        </w:rPr>
        <w:tab/>
      </w:r>
      <w:r w:rsidRPr="00EA6997">
        <w:rPr>
          <w:rStyle w:val="PageNumber"/>
          <w:rFonts w:asciiTheme="majorHAnsi" w:hAnsiTheme="majorHAnsi"/>
          <w:sz w:val="40"/>
        </w:rPr>
        <w:t>2.</w:t>
      </w:r>
      <w:r w:rsidRPr="00EA6997">
        <w:rPr>
          <w:rStyle w:val="PageNumber"/>
          <w:rFonts w:asciiTheme="majorHAnsi" w:hAnsiTheme="majorHAnsi"/>
          <w:sz w:val="40"/>
        </w:rPr>
        <w:tab/>
      </w:r>
      <w:r w:rsidRPr="00EA6997">
        <w:rPr>
          <w:rStyle w:val="PageNumber"/>
          <w:rFonts w:asciiTheme="majorHAnsi" w:hAnsiTheme="majorHAnsi"/>
          <w:sz w:val="40"/>
          <w:lang w:val="nl-NL"/>
        </w:rPr>
        <w:t>Scholengemeenschap “De Bron”</w:t>
      </w:r>
    </w:p>
    <w:p w:rsidR="00EA6997" w:rsidRPr="00EA6997" w:rsidRDefault="00EA6997" w:rsidP="00EA6997">
      <w:pPr>
        <w:tabs>
          <w:tab w:val="right" w:pos="851"/>
          <w:tab w:val="left" w:pos="1560"/>
        </w:tabs>
        <w:spacing w:before="120"/>
        <w:rPr>
          <w:rStyle w:val="PageNumber"/>
        </w:rPr>
      </w:pPr>
      <w:r w:rsidRPr="00EA6997">
        <w:rPr>
          <w:rStyle w:val="PageNumber"/>
          <w:rFonts w:asciiTheme="majorHAnsi" w:hAnsiTheme="majorHAnsi"/>
          <w:sz w:val="40"/>
        </w:rPr>
        <w:tab/>
        <w:t>3.</w:t>
      </w:r>
      <w:r w:rsidRPr="00EA6997">
        <w:rPr>
          <w:rStyle w:val="PageNumber"/>
          <w:rFonts w:asciiTheme="majorHAnsi" w:hAnsiTheme="majorHAnsi"/>
          <w:sz w:val="40"/>
        </w:rPr>
        <w:tab/>
      </w:r>
      <w:r w:rsidR="005305FA" w:rsidRPr="00EA6997">
        <w:rPr>
          <w:rStyle w:val="PageNumber"/>
          <w:rFonts w:asciiTheme="majorHAnsi" w:hAnsiTheme="majorHAnsi"/>
          <w:sz w:val="40"/>
          <w:lang w:val="nl-NL"/>
        </w:rPr>
        <w:t>Contact met de leerkrachten</w:t>
      </w:r>
    </w:p>
    <w:p w:rsidR="00EA6997" w:rsidRPr="00EA6997" w:rsidRDefault="00EA6997" w:rsidP="00EA6997">
      <w:pPr>
        <w:tabs>
          <w:tab w:val="right" w:pos="851"/>
          <w:tab w:val="left" w:pos="1560"/>
        </w:tabs>
        <w:spacing w:before="120"/>
        <w:rPr>
          <w:rStyle w:val="PageNumber"/>
        </w:rPr>
      </w:pPr>
      <w:r>
        <w:rPr>
          <w:rStyle w:val="PageNumber"/>
          <w:rFonts w:asciiTheme="majorHAnsi" w:hAnsiTheme="majorHAnsi"/>
          <w:sz w:val="40"/>
        </w:rPr>
        <w:tab/>
      </w:r>
      <w:r w:rsidRPr="00EA6997">
        <w:rPr>
          <w:rStyle w:val="PageNumber"/>
          <w:rFonts w:asciiTheme="majorHAnsi" w:hAnsiTheme="majorHAnsi"/>
          <w:sz w:val="40"/>
        </w:rPr>
        <w:t>4.</w:t>
      </w:r>
      <w:r w:rsidRPr="00EA6997">
        <w:rPr>
          <w:rStyle w:val="PageNumber"/>
          <w:rFonts w:asciiTheme="majorHAnsi" w:hAnsiTheme="majorHAnsi"/>
          <w:sz w:val="40"/>
        </w:rPr>
        <w:tab/>
      </w:r>
      <w:r w:rsidR="005305FA" w:rsidRPr="00EA6997">
        <w:rPr>
          <w:rStyle w:val="PageNumber"/>
          <w:rFonts w:asciiTheme="majorHAnsi" w:hAnsiTheme="majorHAnsi"/>
          <w:sz w:val="40"/>
          <w:lang w:val="nl-NL"/>
        </w:rPr>
        <w:t>Oudervereniging en Ouderraad</w:t>
      </w:r>
    </w:p>
    <w:p w:rsidR="00EA6997" w:rsidRPr="00EA6997" w:rsidRDefault="00EA6997" w:rsidP="00EA6997">
      <w:pPr>
        <w:tabs>
          <w:tab w:val="right" w:pos="851"/>
          <w:tab w:val="left" w:pos="1560"/>
        </w:tabs>
        <w:spacing w:before="120"/>
        <w:rPr>
          <w:rStyle w:val="PageNumber"/>
        </w:rPr>
      </w:pPr>
      <w:r>
        <w:rPr>
          <w:rStyle w:val="PageNumber"/>
          <w:rFonts w:asciiTheme="majorHAnsi" w:hAnsiTheme="majorHAnsi"/>
          <w:sz w:val="40"/>
        </w:rPr>
        <w:tab/>
      </w:r>
      <w:r w:rsidRPr="00EA6997">
        <w:rPr>
          <w:rStyle w:val="PageNumber"/>
          <w:rFonts w:asciiTheme="majorHAnsi" w:hAnsiTheme="majorHAnsi"/>
          <w:sz w:val="40"/>
        </w:rPr>
        <w:t>5.</w:t>
      </w:r>
      <w:r w:rsidRPr="00EA6997">
        <w:rPr>
          <w:rStyle w:val="PageNumber"/>
          <w:rFonts w:asciiTheme="majorHAnsi" w:hAnsiTheme="majorHAnsi"/>
          <w:sz w:val="40"/>
        </w:rPr>
        <w:tab/>
      </w:r>
      <w:r w:rsidR="005305FA" w:rsidRPr="00EA6997">
        <w:rPr>
          <w:rStyle w:val="PageNumber"/>
          <w:rFonts w:asciiTheme="majorHAnsi" w:hAnsiTheme="majorHAnsi"/>
          <w:sz w:val="40"/>
          <w:lang w:val="nl-NL"/>
        </w:rPr>
        <w:t>Centrum voor Leerlingenbegeleiding (CLB)</w:t>
      </w:r>
    </w:p>
    <w:p w:rsidR="00EA6997" w:rsidRPr="00EA6997" w:rsidRDefault="00EA6997" w:rsidP="00EA6997">
      <w:pPr>
        <w:tabs>
          <w:tab w:val="right" w:pos="851"/>
          <w:tab w:val="left" w:pos="1560"/>
        </w:tabs>
        <w:spacing w:before="120"/>
        <w:rPr>
          <w:rStyle w:val="PageNumber"/>
        </w:rPr>
      </w:pPr>
      <w:r>
        <w:rPr>
          <w:rStyle w:val="PageNumber"/>
          <w:rFonts w:asciiTheme="majorHAnsi" w:hAnsiTheme="majorHAnsi"/>
          <w:sz w:val="40"/>
        </w:rPr>
        <w:tab/>
      </w:r>
      <w:r w:rsidRPr="00EA6997">
        <w:rPr>
          <w:rStyle w:val="PageNumber"/>
          <w:rFonts w:asciiTheme="majorHAnsi" w:hAnsiTheme="majorHAnsi"/>
          <w:sz w:val="40"/>
        </w:rPr>
        <w:t>6.</w:t>
      </w:r>
      <w:r w:rsidRPr="00EA6997">
        <w:rPr>
          <w:rStyle w:val="PageNumber"/>
          <w:rFonts w:asciiTheme="majorHAnsi" w:hAnsiTheme="majorHAnsi"/>
          <w:sz w:val="40"/>
        </w:rPr>
        <w:tab/>
      </w:r>
      <w:r w:rsidR="005305FA" w:rsidRPr="00EA6997">
        <w:rPr>
          <w:rStyle w:val="PageNumber"/>
          <w:rFonts w:asciiTheme="majorHAnsi" w:hAnsiTheme="majorHAnsi"/>
          <w:sz w:val="40"/>
          <w:lang w:val="nl-NL"/>
        </w:rPr>
        <w:t>Verzekering</w:t>
      </w:r>
    </w:p>
    <w:p w:rsidR="00EA6997" w:rsidRPr="00EA6997" w:rsidRDefault="00EA6997" w:rsidP="00EA6997">
      <w:pPr>
        <w:tabs>
          <w:tab w:val="right" w:pos="851"/>
          <w:tab w:val="left" w:pos="1560"/>
        </w:tabs>
        <w:spacing w:before="120"/>
        <w:rPr>
          <w:rStyle w:val="PageNumber"/>
        </w:rPr>
      </w:pPr>
      <w:r>
        <w:rPr>
          <w:rStyle w:val="PageNumber"/>
          <w:rFonts w:asciiTheme="majorHAnsi" w:hAnsiTheme="majorHAnsi"/>
          <w:sz w:val="40"/>
        </w:rPr>
        <w:tab/>
      </w:r>
      <w:r w:rsidRPr="00EA6997">
        <w:rPr>
          <w:rStyle w:val="PageNumber"/>
          <w:rFonts w:asciiTheme="majorHAnsi" w:hAnsiTheme="majorHAnsi"/>
          <w:sz w:val="40"/>
        </w:rPr>
        <w:t>7.</w:t>
      </w:r>
      <w:r w:rsidRPr="00EA6997">
        <w:rPr>
          <w:rStyle w:val="PageNumber"/>
          <w:rFonts w:asciiTheme="majorHAnsi" w:hAnsiTheme="majorHAnsi"/>
          <w:sz w:val="40"/>
        </w:rPr>
        <w:tab/>
      </w:r>
      <w:r w:rsidR="005305FA" w:rsidRPr="00EA6997">
        <w:rPr>
          <w:rStyle w:val="PageNumber"/>
          <w:rFonts w:asciiTheme="majorHAnsi" w:hAnsiTheme="majorHAnsi"/>
          <w:sz w:val="40"/>
          <w:lang w:val="nl-NL"/>
        </w:rPr>
        <w:t>Schade</w:t>
      </w:r>
    </w:p>
    <w:p w:rsidR="00EA6997" w:rsidRPr="00EA6997" w:rsidRDefault="00EA6997" w:rsidP="00EA6997">
      <w:pPr>
        <w:tabs>
          <w:tab w:val="right" w:pos="851"/>
          <w:tab w:val="left" w:pos="1560"/>
        </w:tabs>
        <w:spacing w:before="120"/>
        <w:rPr>
          <w:rStyle w:val="PageNumber"/>
        </w:rPr>
      </w:pPr>
      <w:r>
        <w:rPr>
          <w:rStyle w:val="PageNumber"/>
          <w:rFonts w:asciiTheme="majorHAnsi" w:hAnsiTheme="majorHAnsi"/>
          <w:sz w:val="40"/>
        </w:rPr>
        <w:tab/>
      </w:r>
      <w:r w:rsidRPr="00EA6997">
        <w:rPr>
          <w:rStyle w:val="PageNumber"/>
          <w:rFonts w:asciiTheme="majorHAnsi" w:hAnsiTheme="majorHAnsi"/>
          <w:sz w:val="40"/>
        </w:rPr>
        <w:t>8.</w:t>
      </w:r>
      <w:r w:rsidRPr="00EA6997">
        <w:rPr>
          <w:rStyle w:val="PageNumber"/>
          <w:rFonts w:asciiTheme="majorHAnsi" w:hAnsiTheme="majorHAnsi"/>
          <w:sz w:val="40"/>
        </w:rPr>
        <w:tab/>
      </w:r>
      <w:r w:rsidR="005305FA" w:rsidRPr="00EA6997">
        <w:rPr>
          <w:rStyle w:val="PageNumber"/>
          <w:rFonts w:asciiTheme="majorHAnsi" w:hAnsiTheme="majorHAnsi"/>
          <w:sz w:val="40"/>
          <w:lang w:val="nl-NL"/>
        </w:rPr>
        <w:t>Secretariaat</w:t>
      </w:r>
    </w:p>
    <w:p w:rsidR="00EA6997" w:rsidRPr="00EA6997" w:rsidRDefault="00EA6997" w:rsidP="00EA6997">
      <w:pPr>
        <w:tabs>
          <w:tab w:val="right" w:pos="851"/>
          <w:tab w:val="left" w:pos="1560"/>
        </w:tabs>
        <w:spacing w:before="120"/>
        <w:rPr>
          <w:rStyle w:val="PageNumber"/>
        </w:rPr>
      </w:pPr>
      <w:r>
        <w:rPr>
          <w:rStyle w:val="PageNumber"/>
          <w:rFonts w:asciiTheme="majorHAnsi" w:hAnsiTheme="majorHAnsi"/>
          <w:sz w:val="40"/>
        </w:rPr>
        <w:tab/>
      </w:r>
      <w:r w:rsidRPr="00EA6997">
        <w:rPr>
          <w:rStyle w:val="PageNumber"/>
          <w:rFonts w:asciiTheme="majorHAnsi" w:hAnsiTheme="majorHAnsi"/>
          <w:sz w:val="40"/>
        </w:rPr>
        <w:t>9.</w:t>
      </w:r>
      <w:r w:rsidRPr="00EA6997">
        <w:rPr>
          <w:rStyle w:val="PageNumber"/>
          <w:rFonts w:asciiTheme="majorHAnsi" w:hAnsiTheme="majorHAnsi"/>
          <w:sz w:val="40"/>
        </w:rPr>
        <w:tab/>
      </w:r>
      <w:r w:rsidR="005305FA" w:rsidRPr="00EA6997">
        <w:rPr>
          <w:rStyle w:val="PageNumber"/>
          <w:rFonts w:asciiTheme="majorHAnsi" w:hAnsiTheme="majorHAnsi"/>
          <w:sz w:val="40"/>
          <w:lang w:val="nl-NL"/>
        </w:rPr>
        <w:t>Avondstudie</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r>
      <w:r w:rsidRPr="00EA6997">
        <w:rPr>
          <w:rStyle w:val="PageNumber"/>
          <w:rFonts w:asciiTheme="majorHAnsi" w:hAnsiTheme="majorHAnsi"/>
          <w:sz w:val="40"/>
        </w:rPr>
        <w:t>10.</w:t>
      </w:r>
      <w:r w:rsidRPr="00EA6997">
        <w:rPr>
          <w:rStyle w:val="PageNumber"/>
          <w:rFonts w:asciiTheme="majorHAnsi" w:hAnsiTheme="majorHAnsi"/>
          <w:sz w:val="40"/>
        </w:rPr>
        <w:tab/>
      </w:r>
      <w:r w:rsidR="005305FA" w:rsidRPr="00EA6997">
        <w:rPr>
          <w:rStyle w:val="PageNumber"/>
          <w:rFonts w:asciiTheme="majorHAnsi" w:hAnsiTheme="majorHAnsi"/>
          <w:sz w:val="40"/>
          <w:lang w:val="nl-NL"/>
        </w:rPr>
        <w:t>Boekenfonds</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11.</w:t>
      </w:r>
      <w:r>
        <w:rPr>
          <w:rStyle w:val="PageNumber"/>
          <w:rFonts w:asciiTheme="majorHAnsi" w:hAnsiTheme="majorHAnsi"/>
          <w:sz w:val="40"/>
        </w:rPr>
        <w:tab/>
      </w:r>
      <w:r w:rsidR="005305FA" w:rsidRPr="00484C35">
        <w:rPr>
          <w:rStyle w:val="PageNumber"/>
          <w:rFonts w:asciiTheme="majorHAnsi" w:hAnsiTheme="majorHAnsi"/>
          <w:sz w:val="40"/>
          <w:lang w:val="nl-NL"/>
        </w:rPr>
        <w:t>Middagontspanning</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12.</w:t>
      </w:r>
      <w:r>
        <w:rPr>
          <w:rStyle w:val="PageNumber"/>
          <w:rFonts w:asciiTheme="majorHAnsi" w:hAnsiTheme="majorHAnsi"/>
          <w:sz w:val="40"/>
        </w:rPr>
        <w:tab/>
      </w:r>
      <w:r w:rsidR="005305FA" w:rsidRPr="00484C35">
        <w:rPr>
          <w:rStyle w:val="PageNumber"/>
          <w:rFonts w:asciiTheme="majorHAnsi" w:hAnsiTheme="majorHAnsi"/>
          <w:sz w:val="40"/>
          <w:lang w:val="nl-NL"/>
        </w:rPr>
        <w:t>Mediatheek</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13.</w:t>
      </w:r>
      <w:r>
        <w:rPr>
          <w:rStyle w:val="PageNumber"/>
          <w:rFonts w:asciiTheme="majorHAnsi" w:hAnsiTheme="majorHAnsi"/>
          <w:sz w:val="40"/>
        </w:rPr>
        <w:tab/>
      </w:r>
      <w:r w:rsidR="005305FA" w:rsidRPr="00484C35">
        <w:rPr>
          <w:rStyle w:val="PageNumber"/>
          <w:rFonts w:asciiTheme="majorHAnsi" w:hAnsiTheme="majorHAnsi"/>
          <w:sz w:val="40"/>
          <w:lang w:val="nl-NL"/>
        </w:rPr>
        <w:t>Activiteiten op woensdagnamiddag</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14.</w:t>
      </w:r>
      <w:r>
        <w:rPr>
          <w:rStyle w:val="PageNumber"/>
          <w:rFonts w:asciiTheme="majorHAnsi" w:hAnsiTheme="majorHAnsi"/>
          <w:sz w:val="40"/>
        </w:rPr>
        <w:tab/>
      </w:r>
      <w:r w:rsidR="005305FA" w:rsidRPr="00484C35">
        <w:rPr>
          <w:rStyle w:val="PageNumber"/>
          <w:rFonts w:asciiTheme="majorHAnsi" w:hAnsiTheme="majorHAnsi"/>
          <w:sz w:val="40"/>
          <w:lang w:val="nl-NL"/>
        </w:rPr>
        <w:t>Afwezigheden tijdens de schooldagen</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15.</w:t>
      </w:r>
      <w:r>
        <w:rPr>
          <w:rStyle w:val="PageNumber"/>
          <w:rFonts w:asciiTheme="majorHAnsi" w:hAnsiTheme="majorHAnsi"/>
          <w:sz w:val="40"/>
        </w:rPr>
        <w:tab/>
      </w:r>
      <w:r w:rsidR="005305FA" w:rsidRPr="00484C35">
        <w:rPr>
          <w:rStyle w:val="PageNumber"/>
          <w:rFonts w:asciiTheme="majorHAnsi" w:hAnsiTheme="majorHAnsi"/>
          <w:sz w:val="40"/>
          <w:lang w:val="nl-NL"/>
        </w:rPr>
        <w:t>Kleding</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16.</w:t>
      </w:r>
      <w:r>
        <w:rPr>
          <w:rStyle w:val="PageNumber"/>
          <w:rFonts w:asciiTheme="majorHAnsi" w:hAnsiTheme="majorHAnsi"/>
          <w:sz w:val="40"/>
        </w:rPr>
        <w:tab/>
      </w:r>
      <w:r w:rsidR="005305FA" w:rsidRPr="00484C35">
        <w:rPr>
          <w:rStyle w:val="PageNumber"/>
          <w:rFonts w:asciiTheme="majorHAnsi" w:hAnsiTheme="majorHAnsi"/>
          <w:sz w:val="40"/>
          <w:lang w:val="nl-NL"/>
        </w:rPr>
        <w:t>Middagmaal</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17.</w:t>
      </w:r>
      <w:r>
        <w:rPr>
          <w:rStyle w:val="PageNumber"/>
          <w:rFonts w:asciiTheme="majorHAnsi" w:hAnsiTheme="majorHAnsi"/>
          <w:sz w:val="40"/>
        </w:rPr>
        <w:tab/>
      </w:r>
      <w:r w:rsidR="005305FA" w:rsidRPr="00484C35">
        <w:rPr>
          <w:rStyle w:val="PageNumber"/>
          <w:rFonts w:asciiTheme="majorHAnsi" w:hAnsiTheme="majorHAnsi"/>
          <w:sz w:val="40"/>
          <w:lang w:val="nl-NL"/>
        </w:rPr>
        <w:t>Stiptheid</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18.</w:t>
      </w:r>
      <w:r>
        <w:rPr>
          <w:rStyle w:val="PageNumber"/>
          <w:rFonts w:asciiTheme="majorHAnsi" w:hAnsiTheme="majorHAnsi"/>
          <w:sz w:val="40"/>
        </w:rPr>
        <w:tab/>
      </w:r>
      <w:r w:rsidR="001A4FB4" w:rsidRPr="00484C35">
        <w:rPr>
          <w:rStyle w:val="PageNumber"/>
          <w:rFonts w:asciiTheme="majorHAnsi" w:hAnsiTheme="majorHAnsi"/>
          <w:sz w:val="40"/>
          <w:lang w:val="nl-NL"/>
        </w:rPr>
        <w:t>Gsm</w:t>
      </w:r>
      <w:r w:rsidR="005305FA" w:rsidRPr="00484C35">
        <w:rPr>
          <w:rStyle w:val="PageNumber"/>
          <w:rFonts w:asciiTheme="majorHAnsi" w:hAnsiTheme="majorHAnsi"/>
          <w:sz w:val="40"/>
          <w:lang w:val="nl-NL"/>
        </w:rPr>
        <w:t>-gebruik</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19.</w:t>
      </w:r>
      <w:r>
        <w:rPr>
          <w:rStyle w:val="PageNumber"/>
          <w:rFonts w:asciiTheme="majorHAnsi" w:hAnsiTheme="majorHAnsi"/>
          <w:sz w:val="40"/>
        </w:rPr>
        <w:tab/>
      </w:r>
      <w:r w:rsidR="005305FA" w:rsidRPr="00484C35">
        <w:rPr>
          <w:rStyle w:val="PageNumber"/>
          <w:rFonts w:asciiTheme="majorHAnsi" w:hAnsiTheme="majorHAnsi"/>
          <w:sz w:val="40"/>
          <w:lang w:val="nl-NL"/>
        </w:rPr>
        <w:t>Verloren voorwerpen</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20.</w:t>
      </w:r>
      <w:r>
        <w:rPr>
          <w:rStyle w:val="PageNumber"/>
          <w:rFonts w:asciiTheme="majorHAnsi" w:hAnsiTheme="majorHAnsi"/>
          <w:sz w:val="40"/>
        </w:rPr>
        <w:tab/>
      </w:r>
      <w:r w:rsidR="005305FA" w:rsidRPr="00484C35">
        <w:rPr>
          <w:rStyle w:val="PageNumber"/>
          <w:rFonts w:asciiTheme="majorHAnsi" w:hAnsiTheme="majorHAnsi"/>
          <w:sz w:val="40"/>
          <w:lang w:val="nl-NL"/>
        </w:rPr>
        <w:t>Lockers</w:t>
      </w:r>
    </w:p>
    <w:p w:rsidR="00EA6997" w:rsidRDefault="00EA6997" w:rsidP="00EA6997">
      <w:pPr>
        <w:tabs>
          <w:tab w:val="right" w:pos="851"/>
          <w:tab w:val="left" w:pos="1560"/>
        </w:tabs>
        <w:spacing w:before="120"/>
        <w:rPr>
          <w:rStyle w:val="PageNumber"/>
        </w:rPr>
      </w:pPr>
      <w:r>
        <w:rPr>
          <w:rStyle w:val="PageNumber"/>
          <w:rFonts w:asciiTheme="majorHAnsi" w:hAnsiTheme="majorHAnsi"/>
          <w:sz w:val="40"/>
        </w:rPr>
        <w:tab/>
        <w:t>21.</w:t>
      </w:r>
      <w:r>
        <w:rPr>
          <w:rStyle w:val="PageNumber"/>
          <w:rFonts w:asciiTheme="majorHAnsi" w:hAnsiTheme="majorHAnsi"/>
          <w:sz w:val="40"/>
        </w:rPr>
        <w:tab/>
      </w:r>
      <w:r w:rsidR="005305FA" w:rsidRPr="00484C35">
        <w:rPr>
          <w:rStyle w:val="PageNumber"/>
          <w:rFonts w:asciiTheme="majorHAnsi" w:hAnsiTheme="majorHAnsi"/>
          <w:sz w:val="40"/>
          <w:lang w:val="nl-NL"/>
        </w:rPr>
        <w:t>Don Bosco Lift</w:t>
      </w:r>
    </w:p>
    <w:p w:rsidR="00B46EA2" w:rsidRPr="00484C35" w:rsidRDefault="00B46EA2">
      <w:pPr>
        <w:rPr>
          <w:rStyle w:val="PageNumber"/>
        </w:rPr>
      </w:pPr>
    </w:p>
    <w:p w:rsidR="004B6F49" w:rsidRPr="00B81764" w:rsidRDefault="00B46EA2" w:rsidP="00B46EA2">
      <w:pPr>
        <w:rPr>
          <w:rStyle w:val="PageNumber"/>
        </w:rPr>
      </w:pPr>
      <w:r w:rsidRPr="00B81764">
        <w:rPr>
          <w:rStyle w:val="PageNumber"/>
          <w:rFonts w:asciiTheme="majorHAnsi" w:hAnsiTheme="majorHAnsi"/>
          <w:b/>
          <w:sz w:val="36"/>
          <w:lang w:val="nl-NL"/>
        </w:rPr>
        <w:t>1.</w:t>
      </w:r>
      <w:r w:rsidRPr="00B81764">
        <w:rPr>
          <w:rStyle w:val="PageNumber"/>
          <w:rFonts w:asciiTheme="majorHAnsi" w:hAnsiTheme="majorHAnsi"/>
          <w:b/>
          <w:sz w:val="36"/>
          <w:lang w:val="nl-NL"/>
        </w:rPr>
        <w:tab/>
      </w:r>
      <w:r w:rsidR="004B6F49" w:rsidRPr="00B81764">
        <w:rPr>
          <w:rStyle w:val="PageNumber"/>
          <w:rFonts w:asciiTheme="majorHAnsi" w:hAnsiTheme="majorHAnsi"/>
          <w:b/>
          <w:sz w:val="36"/>
          <w:lang w:val="nl-NL"/>
        </w:rPr>
        <w:t>OPVOEDING EN ONDERWIJS</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2"/>
          <w:u w:val="single"/>
          <w:lang w:val="nl-NL"/>
        </w:rPr>
        <w:tab/>
      </w:r>
    </w:p>
    <w:p w:rsidR="004B6F49" w:rsidRPr="00B81764" w:rsidRDefault="004B6F49" w:rsidP="004B6F49">
      <w:pPr>
        <w:suppressAutoHyphens/>
        <w:jc w:val="both"/>
        <w:rPr>
          <w:rStyle w:val="PageNumber"/>
        </w:rPr>
      </w:pPr>
    </w:p>
    <w:p w:rsidR="004B6F49" w:rsidRPr="00B81764" w:rsidRDefault="004B6F49" w:rsidP="005C55CF">
      <w:pPr>
        <w:pStyle w:val="Plattetekst2"/>
        <w:spacing w:before="120" w:line="360" w:lineRule="auto"/>
        <w:rPr>
          <w:rStyle w:val="PageNumber"/>
          <w:sz w:val="24"/>
          <w:lang w:val="en-US"/>
        </w:rPr>
      </w:pPr>
      <w:r w:rsidRPr="00B81764">
        <w:rPr>
          <w:rStyle w:val="PageNumber"/>
          <w:rFonts w:asciiTheme="majorHAnsi" w:hAnsiTheme="majorHAnsi"/>
        </w:rPr>
        <w:t>Het Don Boscocollege te Zwijnaarde is een christelijk geëngageerde school, die de leerlingen degelijk onder</w:t>
      </w:r>
      <w:r w:rsidRPr="00B81764">
        <w:rPr>
          <w:rStyle w:val="PageNumber"/>
          <w:rFonts w:asciiTheme="majorHAnsi" w:hAnsiTheme="majorHAnsi"/>
        </w:rPr>
        <w:softHyphen/>
        <w:t>wijs en een verzorgde opvoeding in een fa</w:t>
      </w:r>
      <w:r w:rsidRPr="00B81764">
        <w:rPr>
          <w:rStyle w:val="PageNumber"/>
          <w:rFonts w:asciiTheme="majorHAnsi" w:hAnsiTheme="majorHAnsi"/>
        </w:rPr>
        <w:softHyphen/>
        <w:t>miliaal leefklimaat biedt.</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Dat wordt maar echt verwezenlijkt als de ouders daar actief aan mee werken en de opvoeding van hun kind thuis en buiten het college in dezelfde geest opvatten.</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Het Don Boscocollege geeft een goede in</w:t>
      </w:r>
      <w:r w:rsidRPr="00B81764">
        <w:rPr>
          <w:rStyle w:val="PageNumber"/>
          <w:rFonts w:asciiTheme="majorHAnsi" w:hAnsiTheme="majorHAnsi"/>
          <w:sz w:val="32"/>
          <w:lang w:val="nl-NL"/>
        </w:rPr>
        <w:softHyphen/>
        <w:t>tellectuele vor</w:t>
      </w:r>
      <w:r w:rsidRPr="00B81764">
        <w:rPr>
          <w:rStyle w:val="PageNumber"/>
          <w:rFonts w:asciiTheme="majorHAnsi" w:hAnsiTheme="majorHAnsi"/>
          <w:sz w:val="32"/>
          <w:lang w:val="nl-NL"/>
        </w:rPr>
        <w:softHyphen/>
        <w:t>ming. Maar het be</w:t>
      </w:r>
      <w:r w:rsidRPr="00B81764">
        <w:rPr>
          <w:rStyle w:val="PageNumber"/>
          <w:rFonts w:asciiTheme="majorHAnsi" w:hAnsiTheme="majorHAnsi"/>
          <w:sz w:val="32"/>
          <w:lang w:val="nl-NL"/>
        </w:rPr>
        <w:softHyphen/>
        <w:t>perkt zich daar niet toe. Een leerling is immers een mens in groei. Daarom komen mense</w:t>
      </w:r>
      <w:r w:rsidRPr="00B81764">
        <w:rPr>
          <w:rStyle w:val="PageNumber"/>
          <w:rFonts w:asciiTheme="majorHAnsi" w:hAnsiTheme="majorHAnsi"/>
          <w:sz w:val="32"/>
          <w:lang w:val="nl-NL"/>
        </w:rPr>
        <w:softHyphen/>
        <w:t>lijke en gelovige opvoeding uitdrukke</w:t>
      </w:r>
      <w:r w:rsidRPr="00B81764">
        <w:rPr>
          <w:rStyle w:val="PageNumber"/>
          <w:rFonts w:asciiTheme="majorHAnsi" w:hAnsiTheme="majorHAnsi"/>
          <w:sz w:val="32"/>
          <w:lang w:val="nl-NL"/>
        </w:rPr>
        <w:softHyphen/>
        <w:t>lijk aan bod in het dagelijkse schoolleven.</w:t>
      </w: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Door bewust sociale attitudes te stimu</w:t>
      </w:r>
      <w:r w:rsidRPr="00B81764">
        <w:rPr>
          <w:rStyle w:val="PageNumber"/>
          <w:rFonts w:asciiTheme="majorHAnsi" w:hAnsiTheme="majorHAnsi"/>
          <w:sz w:val="32"/>
          <w:lang w:val="nl-NL"/>
        </w:rPr>
        <w:softHyphen/>
        <w:t>leren, door sport en spel, door muziek, toneel en film, door het organiseren van klassenweekends en va</w:t>
      </w:r>
      <w:r w:rsidRPr="00B81764">
        <w:rPr>
          <w:rStyle w:val="PageNumber"/>
          <w:rFonts w:asciiTheme="majorHAnsi" w:hAnsiTheme="majorHAnsi"/>
          <w:sz w:val="32"/>
          <w:lang w:val="nl-NL"/>
        </w:rPr>
        <w:softHyphen/>
        <w:t>kantieacti</w:t>
      </w:r>
      <w:r w:rsidRPr="00B81764">
        <w:rPr>
          <w:rStyle w:val="PageNumber"/>
          <w:rFonts w:asciiTheme="majorHAnsi" w:hAnsiTheme="majorHAnsi"/>
          <w:sz w:val="32"/>
          <w:lang w:val="nl-NL"/>
        </w:rPr>
        <w:softHyphen/>
        <w:t>viteiten vormt men ook de mense</w:t>
      </w:r>
      <w:r w:rsidRPr="00B81764">
        <w:rPr>
          <w:rStyle w:val="PageNumber"/>
          <w:rFonts w:asciiTheme="majorHAnsi" w:hAnsiTheme="majorHAnsi"/>
          <w:sz w:val="32"/>
          <w:lang w:val="nl-NL"/>
        </w:rPr>
        <w:softHyphen/>
        <w:t>lijke hoeda</w:t>
      </w:r>
      <w:r w:rsidRPr="00B81764">
        <w:rPr>
          <w:rStyle w:val="PageNumber"/>
          <w:rFonts w:asciiTheme="majorHAnsi" w:hAnsiTheme="majorHAnsi"/>
          <w:sz w:val="32"/>
          <w:lang w:val="nl-NL"/>
        </w:rPr>
        <w:softHyphen/>
        <w:t xml:space="preserve">nigheden van de leerlingen.  </w:t>
      </w: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Ook  de gelovige duidingsmomenten krij</w:t>
      </w:r>
      <w:r w:rsidR="00B81764">
        <w:rPr>
          <w:rStyle w:val="PageNumber"/>
          <w:rFonts w:asciiTheme="majorHAnsi" w:hAnsiTheme="majorHAnsi"/>
          <w:sz w:val="32"/>
          <w:lang w:val="nl-NL"/>
        </w:rPr>
        <w:t>gen een vaste plaats in het pro</w:t>
      </w:r>
      <w:r w:rsidRPr="00B81764">
        <w:rPr>
          <w:rStyle w:val="PageNumber"/>
          <w:rFonts w:asciiTheme="majorHAnsi" w:hAnsiTheme="majorHAnsi"/>
          <w:sz w:val="32"/>
          <w:lang w:val="nl-NL"/>
        </w:rPr>
        <w:t>gramma van de school : gebed, bezinningsmomenten, geregelde vieringen en jaarlijkse bezin</w:t>
      </w:r>
      <w:r w:rsidRPr="00B81764">
        <w:rPr>
          <w:rStyle w:val="PageNumber"/>
          <w:rFonts w:asciiTheme="majorHAnsi" w:hAnsiTheme="majorHAnsi"/>
          <w:sz w:val="32"/>
          <w:lang w:val="nl-NL"/>
        </w:rPr>
        <w:softHyphen/>
        <w:t>nings</w:t>
      </w:r>
      <w:r w:rsidRPr="00B81764">
        <w:rPr>
          <w:rStyle w:val="PageNumber"/>
          <w:rFonts w:asciiTheme="majorHAnsi" w:hAnsiTheme="majorHAnsi"/>
          <w:sz w:val="32"/>
          <w:lang w:val="nl-NL"/>
        </w:rPr>
        <w:softHyphen/>
        <w:t>dagen. Ook willen wij jonge mensen leren dat een levend geloof zijn uit</w:t>
      </w:r>
      <w:r w:rsidRPr="00B81764">
        <w:rPr>
          <w:rStyle w:val="PageNumber"/>
          <w:rFonts w:asciiTheme="majorHAnsi" w:hAnsiTheme="majorHAnsi"/>
          <w:sz w:val="32"/>
          <w:lang w:val="nl-NL"/>
        </w:rPr>
        <w:softHyphen/>
        <w:t>drukking vindt in een belangeloze inzet op verscheidene gebieden.</w:t>
      </w:r>
    </w:p>
    <w:p w:rsidR="00484C35" w:rsidRDefault="004B6F49" w:rsidP="00484C35">
      <w:pPr>
        <w:pStyle w:val="Plattetekst2"/>
        <w:spacing w:line="360" w:lineRule="auto"/>
        <w:rPr>
          <w:rStyle w:val="PageNumber"/>
          <w:sz w:val="24"/>
          <w:lang w:val="en-US"/>
        </w:rPr>
      </w:pPr>
      <w:r w:rsidRPr="00B81764">
        <w:rPr>
          <w:rStyle w:val="PageNumber"/>
          <w:rFonts w:asciiTheme="majorHAnsi" w:hAnsiTheme="majorHAnsi"/>
        </w:rPr>
        <w:t>Wie deze intellectuele, menselijke en gelo</w:t>
      </w:r>
      <w:r w:rsidRPr="00B81764">
        <w:rPr>
          <w:rStyle w:val="PageNumber"/>
          <w:rFonts w:asciiTheme="majorHAnsi" w:hAnsiTheme="majorHAnsi"/>
        </w:rPr>
        <w:softHyphen/>
      </w:r>
      <w:r w:rsidR="00B81764">
        <w:rPr>
          <w:rStyle w:val="PageNumber"/>
          <w:rFonts w:asciiTheme="majorHAnsi" w:hAnsiTheme="majorHAnsi"/>
        </w:rPr>
        <w:t>vige opvoeding onder</w:t>
      </w:r>
      <w:r w:rsidRPr="00B81764">
        <w:rPr>
          <w:rStyle w:val="PageNumber"/>
          <w:rFonts w:asciiTheme="majorHAnsi" w:hAnsiTheme="majorHAnsi"/>
        </w:rPr>
        <w:t>schrijft en steunt is welkom op het Don Boscocollege.</w:t>
      </w:r>
    </w:p>
    <w:p w:rsidR="004B6F49" w:rsidRPr="00484C35" w:rsidRDefault="004B6F49" w:rsidP="005C55CF">
      <w:pPr>
        <w:pStyle w:val="Plattetekst2"/>
        <w:rPr>
          <w:rStyle w:val="PageNumber"/>
        </w:rPr>
      </w:pPr>
      <w:r w:rsidRPr="00B81764">
        <w:rPr>
          <w:rStyle w:val="PageNumber"/>
          <w:rFonts w:asciiTheme="majorHAnsi" w:hAnsiTheme="majorHAnsi"/>
        </w:rPr>
        <w:br w:type="page"/>
      </w:r>
      <w:r w:rsidRPr="00B81764">
        <w:rPr>
          <w:rStyle w:val="PageNumber"/>
          <w:rFonts w:asciiTheme="majorHAnsi" w:hAnsiTheme="majorHAnsi"/>
          <w:b/>
          <w:sz w:val="36"/>
        </w:rPr>
        <w:t>2.     SCHOLENGEMEENSCHAP “DE BRON”</w:t>
      </w:r>
    </w:p>
    <w:p w:rsidR="004B6F49" w:rsidRPr="00B81764" w:rsidRDefault="004B6F49" w:rsidP="004B6F49">
      <w:pPr>
        <w:tabs>
          <w:tab w:val="right" w:pos="9072"/>
        </w:tabs>
        <w:suppressAutoHyphens/>
        <w:jc w:val="both"/>
        <w:rPr>
          <w:rStyle w:val="PageNumber"/>
          <w:sz w:val="32"/>
          <w:lang w:val="nl-NL"/>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 xml:space="preserve">De volgende 10 scholen vormen samen de scholengemeenschap </w:t>
      </w:r>
    </w:p>
    <w:p w:rsidR="004B6F49" w:rsidRPr="00B81764" w:rsidRDefault="004B6F49" w:rsidP="004B6F49">
      <w:pPr>
        <w:pStyle w:val="Plattetekst2"/>
        <w:spacing w:line="360" w:lineRule="auto"/>
        <w:rPr>
          <w:rStyle w:val="PageNumber"/>
        </w:rPr>
      </w:pPr>
      <w:r w:rsidRPr="00B81764">
        <w:rPr>
          <w:rStyle w:val="PageNumber"/>
          <w:rFonts w:asciiTheme="majorHAnsi" w:hAnsiTheme="majorHAnsi"/>
        </w:rPr>
        <w:t>“De Bron” :</w:t>
      </w:r>
    </w:p>
    <w:p w:rsidR="004B6F49" w:rsidRPr="00B81764" w:rsidRDefault="004B6F49" w:rsidP="004B6F49">
      <w:pPr>
        <w:suppressAutoHyphens/>
        <w:jc w:val="both"/>
        <w:rPr>
          <w:rStyle w:val="PageNumber"/>
          <w:sz w:val="32"/>
          <w:lang w:val="nl-NL"/>
        </w:rPr>
      </w:pP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College Paters Jozefieten (Melle)</w:t>
      </w: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Don Boscocollege (Zwijnaarde)</w:t>
      </w: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Don Bosco Technisch Instituut (St.-Denijs-Westrem)</w:t>
      </w: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Humaniora Nieuwen Bosch (Gent)</w:t>
      </w: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BenedictusPoort – Campus Ledeberg</w:t>
      </w: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BenedictusPoort – Campus Maria Middelares Gent</w:t>
      </w: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Onze-Lieve-Vrouwe-Instituut (Gent)</w:t>
      </w: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Sint-Franciskusinstituut ASO (Melle)</w:t>
      </w: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Sint-Franciskusinstituut TSO/BSO (Melle)</w:t>
      </w:r>
    </w:p>
    <w:p w:rsidR="004B6F49" w:rsidRPr="00B81764" w:rsidRDefault="004B6F49" w:rsidP="004B6F49">
      <w:pPr>
        <w:numPr>
          <w:ilvl w:val="0"/>
          <w:numId w:val="28"/>
        </w:numPr>
        <w:tabs>
          <w:tab w:val="left" w:pos="1560"/>
        </w:tabs>
        <w:suppressAutoHyphens/>
        <w:spacing w:line="360" w:lineRule="auto"/>
        <w:jc w:val="both"/>
        <w:rPr>
          <w:rStyle w:val="PageNumber"/>
        </w:rPr>
      </w:pPr>
      <w:r w:rsidRPr="00B81764">
        <w:rPr>
          <w:rStyle w:val="PageNumber"/>
          <w:rFonts w:asciiTheme="majorHAnsi" w:hAnsiTheme="majorHAnsi"/>
          <w:sz w:val="32"/>
          <w:lang w:val="nl-NL"/>
        </w:rPr>
        <w:t>Sint-Pietersinstituut (Gent)</w:t>
      </w:r>
    </w:p>
    <w:p w:rsidR="004B6F49" w:rsidRPr="00B81764" w:rsidRDefault="004B6F49" w:rsidP="004B6F49">
      <w:pPr>
        <w:suppressAutoHyphens/>
        <w:jc w:val="both"/>
        <w:rPr>
          <w:rStyle w:val="PageNumber"/>
        </w:rPr>
      </w:pPr>
    </w:p>
    <w:p w:rsidR="000C7589" w:rsidRDefault="004B6F49" w:rsidP="004B6F49">
      <w:pPr>
        <w:pStyle w:val="Plattetekst2"/>
        <w:spacing w:line="360" w:lineRule="auto"/>
        <w:rPr>
          <w:rStyle w:val="PageNumber"/>
          <w:sz w:val="24"/>
          <w:lang w:val="en-US"/>
        </w:rPr>
      </w:pPr>
      <w:r w:rsidRPr="00B81764">
        <w:rPr>
          <w:rStyle w:val="PageNumber"/>
          <w:rFonts w:asciiTheme="majorHAnsi" w:hAnsiTheme="majorHAnsi"/>
        </w:rPr>
        <w:t>Het is volgens het onderwijsdecreet (14 juli 1998) de opdracht van de scholengemeenschap om inzake onderwijs een aantal zaken bete</w:t>
      </w:r>
      <w:r w:rsidR="000C7589">
        <w:rPr>
          <w:rStyle w:val="PageNumber"/>
          <w:rFonts w:asciiTheme="majorHAnsi" w:hAnsiTheme="majorHAnsi"/>
        </w:rPr>
        <w:t xml:space="preserve">r op elkaar af te stemmen: </w:t>
      </w:r>
      <w:r w:rsidRPr="00B81764">
        <w:rPr>
          <w:rStyle w:val="PageNumber"/>
          <w:rFonts w:asciiTheme="majorHAnsi" w:hAnsiTheme="majorHAnsi"/>
        </w:rPr>
        <w:t>studieaanbod, leerlingenoriëntering, opgelegde besparingen, personeelszaken, gemeenschappelijke belangen bij contacten met externe instanties (bv. gemeentebestuur)</w:t>
      </w:r>
      <w:r w:rsidR="000C7589">
        <w:rPr>
          <w:rStyle w:val="PageNumber"/>
          <w:rFonts w:asciiTheme="majorHAnsi" w:hAnsiTheme="majorHAnsi"/>
        </w:rPr>
        <w:t>, ...</w:t>
      </w:r>
      <w:r w:rsidRPr="00B81764">
        <w:rPr>
          <w:rStyle w:val="PageNumber"/>
          <w:rFonts w:asciiTheme="majorHAnsi" w:hAnsiTheme="majorHAnsi"/>
        </w:rPr>
        <w:t xml:space="preserve">. </w:t>
      </w:r>
    </w:p>
    <w:p w:rsidR="004B6F49" w:rsidRPr="00B81764" w:rsidRDefault="004B6F49" w:rsidP="004B6F49">
      <w:pPr>
        <w:pStyle w:val="Plattetekst2"/>
        <w:spacing w:line="360" w:lineRule="auto"/>
        <w:rPr>
          <w:rStyle w:val="PageNumber"/>
        </w:rPr>
      </w:pPr>
      <w:r w:rsidRPr="00B81764">
        <w:rPr>
          <w:rStyle w:val="PageNumber"/>
          <w:rFonts w:asciiTheme="majorHAnsi" w:hAnsiTheme="majorHAnsi"/>
        </w:rPr>
        <w:t xml:space="preserve">Het is hierbij echter de bedoeling om de autonomie van elke school zo maximaal mogelijk te respecteren. </w:t>
      </w:r>
    </w:p>
    <w:p w:rsidR="004B6F49" w:rsidRPr="00B81764" w:rsidRDefault="004B6F49" w:rsidP="00495FB2">
      <w:pPr>
        <w:pStyle w:val="Plattetekst2"/>
        <w:spacing w:line="360" w:lineRule="auto"/>
        <w:rPr>
          <w:rStyle w:val="PageNumber"/>
        </w:rPr>
      </w:pPr>
      <w:r w:rsidRPr="00B81764">
        <w:rPr>
          <w:rStyle w:val="PageNumber"/>
          <w:rFonts w:asciiTheme="majorHAnsi" w:hAnsiTheme="majorHAnsi"/>
        </w:rPr>
        <w:t>Enkel taken die niet kunnen worden behartigd op het niveau van de individuele school worden doorgeschoven naar het niveau van de scholengemeenschap.</w:t>
      </w:r>
    </w:p>
    <w:p w:rsidR="004B6F49" w:rsidRPr="00B81764" w:rsidRDefault="004B6F49" w:rsidP="004B6F49">
      <w:pPr>
        <w:tabs>
          <w:tab w:val="left" w:pos="567"/>
        </w:tabs>
        <w:suppressAutoHyphens/>
        <w:jc w:val="both"/>
        <w:rPr>
          <w:rStyle w:val="PageNumber"/>
          <w:sz w:val="32"/>
          <w:lang w:val="nl-NL"/>
        </w:rPr>
      </w:pPr>
      <w:r w:rsidRPr="00B81764">
        <w:rPr>
          <w:rStyle w:val="PageNumber"/>
          <w:rFonts w:asciiTheme="majorHAnsi" w:hAnsiTheme="majorHAnsi"/>
          <w:b/>
          <w:sz w:val="36"/>
          <w:lang w:val="nl-NL"/>
        </w:rPr>
        <w:t>3.     CONTACT MET DE LEERKRACHTEN</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outlineLvl w:val="0"/>
        <w:rPr>
          <w:rStyle w:val="PageNumber"/>
        </w:rPr>
      </w:pPr>
      <w:r w:rsidRPr="00B81764">
        <w:rPr>
          <w:rStyle w:val="PageNumber"/>
          <w:rFonts w:asciiTheme="majorHAnsi" w:hAnsiTheme="majorHAnsi"/>
          <w:sz w:val="32"/>
          <w:lang w:val="nl-NL"/>
        </w:rPr>
        <w:t>De ouders kunnen geregeld contact opnemen met de leer</w:t>
      </w:r>
      <w:r w:rsidRPr="00B81764">
        <w:rPr>
          <w:rStyle w:val="PageNumber"/>
          <w:rFonts w:asciiTheme="majorHAnsi" w:hAnsiTheme="majorHAnsi"/>
          <w:sz w:val="32"/>
          <w:lang w:val="nl-NL"/>
        </w:rPr>
        <w:softHyphen/>
        <w:t>krach</w:t>
      </w:r>
      <w:r w:rsidRPr="00B81764">
        <w:rPr>
          <w:rStyle w:val="PageNumber"/>
          <w:rFonts w:asciiTheme="majorHAnsi" w:hAnsiTheme="majorHAnsi"/>
          <w:sz w:val="32"/>
          <w:lang w:val="nl-NL"/>
        </w:rPr>
        <w:softHyphen/>
        <w:t>ten.</w:t>
      </w: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Wij organiseren hiervoor oudercontacten voor alle klassen. Hierbij ontmoeten de ouders de klassenleerkracht die een algemeen beeld schetst van de vorderingen en de attitudes van de leerlingen. Wij bieden tevens, indien gewenst, de mogelijkheid tot contact met de vakleerkrachten.</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Ook de schoolagenda is een geschikt mid</w:t>
      </w:r>
      <w:r w:rsidRPr="00B81764">
        <w:rPr>
          <w:rStyle w:val="PageNumber"/>
          <w:rFonts w:asciiTheme="majorHAnsi" w:hAnsiTheme="majorHAnsi"/>
        </w:rPr>
        <w:softHyphen/>
        <w:t>del waarmee de leer</w:t>
      </w:r>
      <w:r w:rsidRPr="00B81764">
        <w:rPr>
          <w:rStyle w:val="PageNumber"/>
          <w:rFonts w:asciiTheme="majorHAnsi" w:hAnsiTheme="majorHAnsi"/>
        </w:rPr>
        <w:softHyphen/>
        <w:t>krachten contact hou</w:t>
      </w:r>
      <w:r w:rsidRPr="00B81764">
        <w:rPr>
          <w:rStyle w:val="PageNumber"/>
          <w:rFonts w:asciiTheme="majorHAnsi" w:hAnsiTheme="majorHAnsi"/>
        </w:rPr>
        <w:softHyphen/>
        <w:t>den met de ouders.</w:t>
      </w:r>
    </w:p>
    <w:p w:rsidR="004B6F49" w:rsidRPr="00B81764" w:rsidRDefault="004B6F49" w:rsidP="004B6F49">
      <w:pPr>
        <w:suppressAutoHyphens/>
        <w:jc w:val="both"/>
        <w:rPr>
          <w:rStyle w:val="PageNumber"/>
          <w:sz w:val="32"/>
          <w:lang w:val="nl-NL"/>
        </w:rPr>
      </w:pPr>
    </w:p>
    <w:p w:rsidR="00495FB2" w:rsidRDefault="004B6F49" w:rsidP="004B6F49">
      <w:pPr>
        <w:pStyle w:val="Plattetekst2"/>
        <w:spacing w:line="360" w:lineRule="auto"/>
        <w:rPr>
          <w:rStyle w:val="PageNumber"/>
          <w:sz w:val="24"/>
          <w:lang w:val="en-US"/>
        </w:rPr>
      </w:pPr>
      <w:r w:rsidRPr="00B81764">
        <w:rPr>
          <w:rStyle w:val="PageNumber"/>
          <w:rFonts w:asciiTheme="majorHAnsi" w:hAnsiTheme="majorHAnsi"/>
        </w:rPr>
        <w:t>De kleine en grote rapporten, op vastge</w:t>
      </w:r>
      <w:r w:rsidRPr="00B81764">
        <w:rPr>
          <w:rStyle w:val="PageNumber"/>
          <w:rFonts w:asciiTheme="majorHAnsi" w:hAnsiTheme="majorHAnsi"/>
        </w:rPr>
        <w:softHyphen/>
        <w:t>stelde tijdstippen, zullen een algemeen overzicht geven van de studieresul</w:t>
      </w:r>
      <w:r w:rsidRPr="00B81764">
        <w:rPr>
          <w:rStyle w:val="PageNumber"/>
          <w:rFonts w:asciiTheme="majorHAnsi" w:hAnsiTheme="majorHAnsi"/>
        </w:rPr>
        <w:softHyphen/>
        <w:t xml:space="preserve">taten. </w:t>
      </w:r>
    </w:p>
    <w:p w:rsidR="00495FB2" w:rsidRDefault="004B6F49" w:rsidP="004B6F49">
      <w:pPr>
        <w:pStyle w:val="Plattetekst2"/>
        <w:spacing w:line="360" w:lineRule="auto"/>
        <w:rPr>
          <w:rStyle w:val="PageNumber"/>
        </w:rPr>
      </w:pPr>
      <w:r w:rsidRPr="00B81764">
        <w:rPr>
          <w:rStyle w:val="PageNumber"/>
          <w:rFonts w:asciiTheme="majorHAnsi" w:hAnsiTheme="majorHAnsi"/>
        </w:rPr>
        <w:t>Op de G.O.-lijst, die alle leerlin</w:t>
      </w:r>
      <w:r w:rsidRPr="00B81764">
        <w:rPr>
          <w:rStyle w:val="PageNumber"/>
          <w:rFonts w:asciiTheme="majorHAnsi" w:hAnsiTheme="majorHAnsi"/>
        </w:rPr>
        <w:softHyphen/>
        <w:t>gen ont</w:t>
      </w:r>
      <w:r w:rsidRPr="00B81764">
        <w:rPr>
          <w:rStyle w:val="PageNumber"/>
          <w:rFonts w:asciiTheme="majorHAnsi" w:hAnsiTheme="majorHAnsi"/>
        </w:rPr>
        <w:softHyphen/>
        <w:t>vangen, wordt aangeduid wanneer de grote overho</w:t>
      </w:r>
      <w:r w:rsidRPr="00B81764">
        <w:rPr>
          <w:rStyle w:val="PageNumber"/>
          <w:rFonts w:asciiTheme="majorHAnsi" w:hAnsiTheme="majorHAnsi"/>
        </w:rPr>
        <w:softHyphen/>
        <w:t>ringen plaatsvinden. Die lijst geeft de ouders gelegen</w:t>
      </w:r>
      <w:r w:rsidRPr="00B81764">
        <w:rPr>
          <w:rStyle w:val="PageNumber"/>
          <w:rFonts w:asciiTheme="majorHAnsi" w:hAnsiTheme="majorHAnsi"/>
        </w:rPr>
        <w:softHyphen/>
        <w:t>heid om het stu</w:t>
      </w:r>
      <w:r w:rsidRPr="00B81764">
        <w:rPr>
          <w:rStyle w:val="PageNumber"/>
          <w:rFonts w:asciiTheme="majorHAnsi" w:hAnsiTheme="majorHAnsi"/>
        </w:rPr>
        <w:softHyphen/>
        <w:t>diewerk van hun kinde</w:t>
      </w:r>
      <w:r w:rsidRPr="00B81764">
        <w:rPr>
          <w:rStyle w:val="PageNumber"/>
          <w:rFonts w:asciiTheme="majorHAnsi" w:hAnsiTheme="majorHAnsi"/>
        </w:rPr>
        <w:softHyphen/>
        <w:t xml:space="preserve">ren te begeleiden. </w:t>
      </w:r>
    </w:p>
    <w:p w:rsidR="00495FB2" w:rsidRDefault="00495FB2" w:rsidP="004B6F49">
      <w:pPr>
        <w:pStyle w:val="Plattetekst2"/>
        <w:spacing w:line="360" w:lineRule="auto"/>
        <w:rPr>
          <w:rStyle w:val="PageNumber"/>
        </w:rPr>
      </w:pPr>
    </w:p>
    <w:p w:rsidR="009546AC" w:rsidRDefault="00495FB2" w:rsidP="004B6F49">
      <w:pPr>
        <w:pStyle w:val="Plattetekst2"/>
        <w:spacing w:line="360" w:lineRule="auto"/>
        <w:rPr>
          <w:rStyle w:val="PageNumber"/>
        </w:rPr>
      </w:pPr>
      <w:r>
        <w:rPr>
          <w:rStyle w:val="PageNumber"/>
          <w:rFonts w:asciiTheme="majorHAnsi" w:hAnsiTheme="majorHAnsi"/>
        </w:rPr>
        <w:t xml:space="preserve">De school communiceert met de ouders </w:t>
      </w:r>
      <w:r w:rsidR="009546AC">
        <w:rPr>
          <w:rStyle w:val="PageNumber"/>
          <w:rFonts w:asciiTheme="majorHAnsi" w:hAnsiTheme="majorHAnsi"/>
        </w:rPr>
        <w:t>veel via e-mail en via Smartschool (co-account voor de ouders).</w:t>
      </w:r>
    </w:p>
    <w:p w:rsidR="004B6F49" w:rsidRPr="00B81764" w:rsidRDefault="009546AC" w:rsidP="004B6F49">
      <w:pPr>
        <w:pStyle w:val="Plattetekst2"/>
        <w:spacing w:line="360" w:lineRule="auto"/>
        <w:rPr>
          <w:rStyle w:val="PageNumber"/>
        </w:rPr>
      </w:pPr>
      <w:r>
        <w:rPr>
          <w:rStyle w:val="PageNumber"/>
          <w:rFonts w:asciiTheme="majorHAnsi" w:hAnsiTheme="majorHAnsi"/>
        </w:rPr>
        <w:t>Belangrijke informatie (uitnodigingen oudercontacten en informatie-avonden, examenregelingen en afspraken bij het einde van een semester, …) wordt eveneens via de leerling per brief meegegeven.</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r w:rsidRPr="00B81764">
        <w:rPr>
          <w:rStyle w:val="PageNumber"/>
          <w:rFonts w:asciiTheme="majorHAnsi" w:hAnsiTheme="majorHAnsi"/>
          <w:b/>
          <w:sz w:val="36"/>
          <w:lang w:val="nl-NL"/>
        </w:rPr>
        <w:t>4.     OUDERVERENIGING en OUDERRAAD</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2"/>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Door hun kind in te schrijven in ons col</w:t>
      </w:r>
      <w:r w:rsidRPr="00B81764">
        <w:rPr>
          <w:rStyle w:val="PageNumber"/>
          <w:rFonts w:asciiTheme="majorHAnsi" w:hAnsiTheme="majorHAnsi"/>
        </w:rPr>
        <w:softHyphen/>
        <w:t>lege vormen de ouders samen met de directie, de leerkrachten en de leerlin</w:t>
      </w:r>
      <w:r w:rsidRPr="00B81764">
        <w:rPr>
          <w:rStyle w:val="PageNumber"/>
          <w:rFonts w:asciiTheme="majorHAnsi" w:hAnsiTheme="majorHAnsi"/>
        </w:rPr>
        <w:softHyphen/>
        <w:t>gen een school</w:t>
      </w:r>
      <w:r w:rsidRPr="00B81764">
        <w:rPr>
          <w:rStyle w:val="PageNumber"/>
          <w:rFonts w:asciiTheme="majorHAnsi" w:hAnsiTheme="majorHAnsi"/>
        </w:rPr>
        <w:softHyphen/>
        <w:t>gemeenschap.</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Ze worden meteen uitgenodigd om mee te wer</w:t>
      </w:r>
      <w:r w:rsidRPr="00B81764">
        <w:rPr>
          <w:rStyle w:val="PageNumber"/>
          <w:rFonts w:asciiTheme="majorHAnsi" w:hAnsiTheme="majorHAnsi"/>
        </w:rPr>
        <w:softHyphen/>
        <w:t>ken aan de positieve opbouw van deze scho</w:t>
      </w:r>
      <w:r w:rsidRPr="00B81764">
        <w:rPr>
          <w:rStyle w:val="PageNumber"/>
          <w:rFonts w:asciiTheme="majorHAnsi" w:hAnsiTheme="majorHAnsi"/>
        </w:rPr>
        <w:softHyphen/>
        <w:t>olgemeenschap.</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De ouders kunnen lid worden van de Ouder</w:t>
      </w:r>
      <w:r w:rsidRPr="00B81764">
        <w:rPr>
          <w:rStyle w:val="PageNumber"/>
          <w:rFonts w:asciiTheme="majorHAnsi" w:hAnsiTheme="majorHAnsi"/>
        </w:rPr>
        <w:softHyphen/>
        <w:t>vereniging, die bestuurd wordt door de Ouderraad. Deze is sa</w:t>
      </w:r>
      <w:r w:rsidRPr="00B81764">
        <w:rPr>
          <w:rStyle w:val="PageNumber"/>
          <w:rFonts w:asciiTheme="majorHAnsi" w:hAnsiTheme="majorHAnsi"/>
        </w:rPr>
        <w:softHyphen/>
        <w:t>mengesteld uit een twintigtal ouders. De Ouderraad vertegenwoordigt alle ouders en verwoordt hun gemeenschap</w:t>
      </w:r>
      <w:r w:rsidRPr="00B81764">
        <w:rPr>
          <w:rStyle w:val="PageNumber"/>
          <w:rFonts w:asciiTheme="majorHAnsi" w:hAnsiTheme="majorHAnsi"/>
        </w:rPr>
        <w:softHyphen/>
        <w:t>pelijke belangen.</w:t>
      </w:r>
    </w:p>
    <w:p w:rsidR="004B6F49" w:rsidRPr="00B81764" w:rsidRDefault="004B6F49" w:rsidP="004B6F49">
      <w:pPr>
        <w:pStyle w:val="Footer"/>
        <w:tabs>
          <w:tab w:val="clear" w:pos="4320"/>
          <w:tab w:val="clear" w:pos="8640"/>
        </w:tabs>
        <w:suppressAutoHyphens/>
        <w:jc w:val="both"/>
        <w:rPr>
          <w:rStyle w:val="PageNumber"/>
          <w:sz w:val="32"/>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tabs>
          <w:tab w:val="left" w:pos="567"/>
        </w:tabs>
        <w:suppressAutoHyphens/>
        <w:jc w:val="both"/>
        <w:rPr>
          <w:rStyle w:val="PageNumber"/>
        </w:rPr>
      </w:pPr>
      <w:r w:rsidRPr="00B81764">
        <w:rPr>
          <w:rStyle w:val="PageNumber"/>
          <w:rFonts w:asciiTheme="majorHAnsi" w:hAnsiTheme="majorHAnsi"/>
          <w:sz w:val="32"/>
          <w:lang w:val="nl-NL"/>
        </w:rPr>
        <w:br w:type="page"/>
      </w:r>
      <w:r w:rsidRPr="00B81764">
        <w:rPr>
          <w:rStyle w:val="PageNumber"/>
          <w:rFonts w:asciiTheme="majorHAnsi" w:hAnsiTheme="majorHAnsi"/>
          <w:b/>
          <w:sz w:val="36"/>
          <w:lang w:val="nl-NL"/>
        </w:rPr>
        <w:t>5.     CENTRUM VOOR LEERLINGENBEGELEIDING - CLB</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spacing w:line="360" w:lineRule="auto"/>
        <w:jc w:val="both"/>
        <w:outlineLvl w:val="0"/>
        <w:rPr>
          <w:rStyle w:val="PageNumber"/>
        </w:rPr>
      </w:pPr>
      <w:r w:rsidRPr="00B81764">
        <w:rPr>
          <w:rStyle w:val="PageNumber"/>
          <w:rFonts w:asciiTheme="majorHAnsi" w:hAnsiTheme="majorHAnsi"/>
          <w:sz w:val="32"/>
          <w:lang w:val="nl-NL"/>
        </w:rPr>
        <w:t xml:space="preserve">De school is aangesloten bij het </w:t>
      </w:r>
    </w:p>
    <w:p w:rsidR="004B6F49" w:rsidRPr="00B81764" w:rsidRDefault="004B6F49" w:rsidP="004B6F49">
      <w:pPr>
        <w:suppressAutoHyphens/>
        <w:spacing w:line="360" w:lineRule="auto"/>
        <w:ind w:left="851" w:hanging="142"/>
        <w:jc w:val="both"/>
        <w:rPr>
          <w:rStyle w:val="PageNumber"/>
        </w:rPr>
      </w:pPr>
      <w:r w:rsidRPr="00B81764">
        <w:rPr>
          <w:rStyle w:val="PageNumber"/>
          <w:rFonts w:asciiTheme="majorHAnsi" w:hAnsiTheme="majorHAnsi"/>
          <w:sz w:val="32"/>
          <w:lang w:val="nl-NL"/>
        </w:rPr>
        <w:t>Vrij Centrum voor Leerlingenbegeleiding</w:t>
      </w:r>
    </w:p>
    <w:p w:rsidR="004B6F49" w:rsidRPr="00B81764" w:rsidRDefault="004B6F49" w:rsidP="004B6F49">
      <w:pPr>
        <w:suppressAutoHyphens/>
        <w:spacing w:line="360" w:lineRule="auto"/>
        <w:ind w:left="851" w:hanging="142"/>
        <w:jc w:val="both"/>
        <w:rPr>
          <w:rStyle w:val="PageNumber"/>
        </w:rPr>
      </w:pPr>
      <w:r w:rsidRPr="00B81764">
        <w:rPr>
          <w:rStyle w:val="PageNumber"/>
          <w:rFonts w:asciiTheme="majorHAnsi" w:hAnsiTheme="majorHAnsi"/>
          <w:sz w:val="32"/>
          <w:lang w:val="nl-NL"/>
        </w:rPr>
        <w:t xml:space="preserve">Regio Gent </w:t>
      </w:r>
    </w:p>
    <w:p w:rsidR="004B6F49" w:rsidRPr="00B81764" w:rsidRDefault="004B6F49" w:rsidP="004B6F49">
      <w:pPr>
        <w:suppressAutoHyphens/>
        <w:spacing w:line="360" w:lineRule="auto"/>
        <w:ind w:left="851" w:hanging="142"/>
        <w:jc w:val="both"/>
        <w:rPr>
          <w:rStyle w:val="PageNumber"/>
        </w:rPr>
      </w:pPr>
      <w:r w:rsidRPr="00B81764">
        <w:rPr>
          <w:rStyle w:val="PageNumber"/>
          <w:rFonts w:asciiTheme="majorHAnsi" w:hAnsiTheme="majorHAnsi"/>
          <w:sz w:val="32"/>
          <w:lang w:val="nl-NL"/>
        </w:rPr>
        <w:t>Holstraat 95</w:t>
      </w:r>
    </w:p>
    <w:p w:rsidR="004B6F49" w:rsidRPr="00B81764" w:rsidRDefault="004B6F49" w:rsidP="004B6F49">
      <w:pPr>
        <w:suppressAutoHyphens/>
        <w:spacing w:line="360" w:lineRule="auto"/>
        <w:ind w:left="851" w:hanging="142"/>
        <w:jc w:val="both"/>
        <w:rPr>
          <w:rStyle w:val="PageNumber"/>
        </w:rPr>
      </w:pPr>
      <w:r w:rsidRPr="00B81764">
        <w:rPr>
          <w:rStyle w:val="PageNumber"/>
          <w:rFonts w:asciiTheme="majorHAnsi" w:hAnsiTheme="majorHAnsi"/>
          <w:sz w:val="32"/>
          <w:lang w:val="nl-NL"/>
        </w:rPr>
        <w:t>9000   Gent</w:t>
      </w:r>
    </w:p>
    <w:p w:rsidR="004B6F49" w:rsidRPr="00B81764" w:rsidRDefault="004B6F49" w:rsidP="004B6F49">
      <w:pPr>
        <w:suppressAutoHyphens/>
        <w:spacing w:line="360" w:lineRule="auto"/>
        <w:ind w:left="851" w:hanging="142"/>
        <w:jc w:val="both"/>
        <w:rPr>
          <w:rStyle w:val="PageNumber"/>
        </w:rPr>
      </w:pPr>
      <w:r w:rsidRPr="00B81764">
        <w:rPr>
          <w:rStyle w:val="PageNumber"/>
          <w:rFonts w:asciiTheme="majorHAnsi" w:hAnsiTheme="majorHAnsi"/>
          <w:sz w:val="32"/>
          <w:lang w:val="nl-NL"/>
        </w:rPr>
        <w:t xml:space="preserve">Tel.: 09 </w:t>
      </w:r>
      <w:r w:rsidR="00B81764">
        <w:rPr>
          <w:rStyle w:val="PageNumber"/>
          <w:rFonts w:asciiTheme="majorHAnsi" w:hAnsiTheme="majorHAnsi"/>
          <w:sz w:val="32"/>
          <w:lang w:val="nl-NL"/>
        </w:rPr>
        <w:t>277 83 99</w:t>
      </w:r>
    </w:p>
    <w:p w:rsidR="004B6F49" w:rsidRPr="00B81764" w:rsidRDefault="004B6F49" w:rsidP="004B6F49">
      <w:pPr>
        <w:suppressAutoHyphens/>
        <w:spacing w:line="360" w:lineRule="auto"/>
        <w:ind w:firstLine="709"/>
        <w:jc w:val="both"/>
        <w:rPr>
          <w:rStyle w:val="PageNumber"/>
        </w:rPr>
      </w:pPr>
      <w:r w:rsidRPr="00B81764">
        <w:rPr>
          <w:rStyle w:val="PageNumber"/>
          <w:rFonts w:asciiTheme="majorHAnsi" w:hAnsiTheme="majorHAnsi"/>
          <w:sz w:val="32"/>
          <w:lang w:val="nl-NL"/>
        </w:rPr>
        <w:t>(zie ook bijgevoegde folder en schoolreglement)</w:t>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Er is op geregelde tijdstippen een medewerkster van het CLB aanwe</w:t>
      </w:r>
      <w:r w:rsidRPr="00B81764">
        <w:rPr>
          <w:rStyle w:val="PageNumber"/>
          <w:rFonts w:asciiTheme="majorHAnsi" w:hAnsiTheme="majorHAnsi"/>
        </w:rPr>
        <w:softHyphen/>
        <w:t>zig op school. De ouders kunnen altijd een beroep doen op haar. Dit kan ge</w:t>
      </w:r>
      <w:r w:rsidRPr="00B81764">
        <w:rPr>
          <w:rStyle w:val="PageNumber"/>
          <w:rFonts w:asciiTheme="majorHAnsi" w:hAnsiTheme="majorHAnsi"/>
        </w:rPr>
        <w:softHyphen/>
        <w:t>beuren door een afspraak te maken recht</w:t>
      </w:r>
      <w:r w:rsidRPr="00B81764">
        <w:rPr>
          <w:rStyle w:val="PageNumber"/>
          <w:rFonts w:asciiTheme="majorHAnsi" w:hAnsiTheme="majorHAnsi"/>
        </w:rPr>
        <w:softHyphen/>
        <w:t>streeks ofwel via de school.</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tabs>
          <w:tab w:val="num" w:pos="567"/>
        </w:tabs>
        <w:suppressAutoHyphens/>
        <w:jc w:val="both"/>
        <w:rPr>
          <w:rStyle w:val="PageNumber"/>
        </w:rPr>
      </w:pPr>
      <w:r w:rsidRPr="00B81764">
        <w:rPr>
          <w:rStyle w:val="PageNumber"/>
          <w:rFonts w:asciiTheme="majorHAnsi" w:hAnsiTheme="majorHAnsi"/>
          <w:b/>
          <w:sz w:val="36"/>
          <w:lang w:val="nl-NL"/>
        </w:rPr>
        <w:br w:type="page"/>
        <w:t>6.     VERZEKERING</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2"/>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Het college heeft, via het Interdiocesaan Centrum, een verzekerings-polis onderschreven bij de verzekeringsmaatschappij A.G.</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jc w:val="both"/>
        <w:rPr>
          <w:rStyle w:val="PageNumber"/>
        </w:rPr>
      </w:pPr>
      <w:r w:rsidRPr="00B81764">
        <w:rPr>
          <w:rStyle w:val="PageNumber"/>
          <w:rFonts w:asciiTheme="majorHAnsi" w:hAnsiTheme="majorHAnsi"/>
          <w:sz w:val="32"/>
          <w:lang w:val="nl-NL"/>
        </w:rPr>
        <w:t>Deze polis omvat de hele schoolbevol</w:t>
      </w:r>
      <w:r w:rsidRPr="00B81764">
        <w:rPr>
          <w:rStyle w:val="PageNumber"/>
          <w:rFonts w:asciiTheme="majorHAnsi" w:hAnsiTheme="majorHAnsi"/>
          <w:sz w:val="32"/>
          <w:lang w:val="nl-NL"/>
        </w:rPr>
        <w:softHyphen/>
        <w:t>king:</w:t>
      </w:r>
    </w:p>
    <w:p w:rsidR="004B6F49" w:rsidRPr="00B81764" w:rsidRDefault="004B6F49" w:rsidP="004B6F49">
      <w:pPr>
        <w:suppressAutoHyphens/>
        <w:jc w:val="both"/>
        <w:rPr>
          <w:rStyle w:val="PageNumber"/>
        </w:rPr>
      </w:pPr>
    </w:p>
    <w:p w:rsidR="004B6F49" w:rsidRPr="00B81764" w:rsidRDefault="004B6F49" w:rsidP="004B6F49">
      <w:pPr>
        <w:pStyle w:val="Plattetekstinspringen2"/>
        <w:spacing w:line="360" w:lineRule="auto"/>
        <w:rPr>
          <w:rStyle w:val="PageNumber"/>
          <w:lang w:val="en-US"/>
        </w:rPr>
      </w:pPr>
      <w:r w:rsidRPr="00B81764">
        <w:rPr>
          <w:rStyle w:val="PageNumber"/>
          <w:rFonts w:asciiTheme="majorHAnsi" w:hAnsiTheme="majorHAnsi"/>
          <w:sz w:val="32"/>
        </w:rPr>
        <w:tab/>
        <w:t>a.</w:t>
      </w:r>
      <w:r w:rsidRPr="00B81764">
        <w:rPr>
          <w:rStyle w:val="PageNumber"/>
          <w:rFonts w:asciiTheme="majorHAnsi" w:hAnsiTheme="majorHAnsi"/>
          <w:sz w:val="32"/>
        </w:rPr>
        <w:tab/>
        <w:t>dekking voor burgerlijke verantwoordelijk</w:t>
      </w:r>
      <w:r w:rsidRPr="00B81764">
        <w:rPr>
          <w:rStyle w:val="PageNumber"/>
          <w:rFonts w:asciiTheme="majorHAnsi" w:hAnsiTheme="majorHAnsi"/>
          <w:sz w:val="32"/>
        </w:rPr>
        <w:softHyphen/>
        <w:t>heid voor lichame-lijke schade voor zover de leerling hetzij rechtstreeks hetzij onrecht</w:t>
      </w:r>
      <w:r w:rsidRPr="00B81764">
        <w:rPr>
          <w:rStyle w:val="PageNumber"/>
          <w:rFonts w:asciiTheme="majorHAnsi" w:hAnsiTheme="majorHAnsi"/>
          <w:sz w:val="32"/>
        </w:rPr>
        <w:softHyphen/>
        <w:t>streeks onder het gezag of de controle is of moet zijn van de be</w:t>
      </w:r>
      <w:r w:rsidRPr="00B81764">
        <w:rPr>
          <w:rStyle w:val="PageNumber"/>
          <w:rFonts w:asciiTheme="majorHAnsi" w:hAnsiTheme="majorHAnsi"/>
          <w:sz w:val="32"/>
        </w:rPr>
        <w:softHyphen/>
        <w:t>voegde schooloverheid (of haar aangestelden).</w:t>
      </w:r>
    </w:p>
    <w:p w:rsidR="004B6F49" w:rsidRPr="00B81764" w:rsidRDefault="004B6F49" w:rsidP="004B6F49">
      <w:pPr>
        <w:tabs>
          <w:tab w:val="left" w:pos="709"/>
        </w:tabs>
        <w:suppressAutoHyphens/>
        <w:jc w:val="both"/>
        <w:rPr>
          <w:rStyle w:val="PageNumber"/>
          <w:lang w:val="nl-NL"/>
        </w:rPr>
      </w:pPr>
      <w:r w:rsidRPr="00B81764">
        <w:rPr>
          <w:rStyle w:val="PageNumber"/>
          <w:rFonts w:asciiTheme="majorHAnsi" w:hAnsiTheme="majorHAnsi"/>
          <w:sz w:val="32"/>
          <w:lang w:val="nl-NL"/>
        </w:rPr>
        <w:tab/>
      </w:r>
    </w:p>
    <w:p w:rsidR="004B6F49" w:rsidRPr="00B81764" w:rsidRDefault="004B6F49" w:rsidP="004B6F49">
      <w:pPr>
        <w:tabs>
          <w:tab w:val="left" w:pos="709"/>
        </w:tabs>
        <w:suppressAutoHyphens/>
        <w:spacing w:line="360" w:lineRule="auto"/>
        <w:ind w:left="1134" w:hanging="1134"/>
        <w:jc w:val="both"/>
        <w:rPr>
          <w:rStyle w:val="PageNumber"/>
        </w:rPr>
      </w:pPr>
      <w:r w:rsidRPr="00B81764">
        <w:rPr>
          <w:rStyle w:val="PageNumber"/>
          <w:rFonts w:asciiTheme="majorHAnsi" w:hAnsiTheme="majorHAnsi"/>
          <w:sz w:val="32"/>
          <w:lang w:val="nl-NL"/>
        </w:rPr>
        <w:tab/>
        <w:t>b.</w:t>
      </w:r>
      <w:r w:rsidRPr="00B81764">
        <w:rPr>
          <w:rStyle w:val="PageNumber"/>
          <w:rFonts w:asciiTheme="majorHAnsi" w:hAnsiTheme="majorHAnsi"/>
          <w:sz w:val="32"/>
          <w:lang w:val="nl-NL"/>
        </w:rPr>
        <w:tab/>
        <w:t xml:space="preserve">ongevallen aan leerlingen overkomen:          </w:t>
      </w:r>
    </w:p>
    <w:p w:rsidR="004B6F49" w:rsidRPr="00B81764" w:rsidRDefault="004B6F49" w:rsidP="004B6F49">
      <w:pPr>
        <w:tabs>
          <w:tab w:val="left" w:pos="709"/>
          <w:tab w:val="left" w:pos="1701"/>
          <w:tab w:val="left" w:pos="1985"/>
        </w:tabs>
        <w:suppressAutoHyphens/>
        <w:spacing w:line="360" w:lineRule="auto"/>
        <w:ind w:left="700"/>
        <w:jc w:val="both"/>
        <w:rPr>
          <w:rStyle w:val="PageNumber"/>
        </w:rPr>
      </w:pPr>
      <w:r w:rsidRPr="00B81764">
        <w:rPr>
          <w:rStyle w:val="PageNumber"/>
          <w:rFonts w:asciiTheme="majorHAnsi" w:hAnsiTheme="majorHAnsi"/>
          <w:sz w:val="32"/>
          <w:lang w:val="nl-NL"/>
        </w:rPr>
        <w:tab/>
      </w:r>
      <w:r w:rsidRPr="00B81764">
        <w:rPr>
          <w:rStyle w:val="PageNumber"/>
          <w:rFonts w:asciiTheme="majorHAnsi" w:hAnsiTheme="majorHAnsi"/>
          <w:sz w:val="32"/>
          <w:lang w:val="nl-NL"/>
        </w:rPr>
        <w:tab/>
        <w:t>-</w:t>
      </w:r>
      <w:r w:rsidRPr="00B81764">
        <w:rPr>
          <w:rStyle w:val="PageNumber"/>
          <w:rFonts w:asciiTheme="majorHAnsi" w:hAnsiTheme="majorHAnsi"/>
          <w:sz w:val="32"/>
          <w:lang w:val="nl-NL"/>
        </w:rPr>
        <w:tab/>
        <w:t xml:space="preserve">tijdens de schoolbedrijvigheid </w:t>
      </w:r>
    </w:p>
    <w:p w:rsidR="004B6F49" w:rsidRPr="00B81764" w:rsidRDefault="004B6F49" w:rsidP="004B6F49">
      <w:pPr>
        <w:tabs>
          <w:tab w:val="left" w:pos="709"/>
          <w:tab w:val="left" w:pos="1701"/>
          <w:tab w:val="left" w:pos="1985"/>
        </w:tabs>
        <w:suppressAutoHyphens/>
        <w:spacing w:line="360" w:lineRule="auto"/>
        <w:ind w:left="1140"/>
        <w:jc w:val="both"/>
        <w:rPr>
          <w:rStyle w:val="PageNumber"/>
        </w:rPr>
      </w:pPr>
      <w:r w:rsidRPr="00B81764">
        <w:rPr>
          <w:rStyle w:val="PageNumber"/>
          <w:rFonts w:asciiTheme="majorHAnsi" w:hAnsiTheme="majorHAnsi"/>
          <w:sz w:val="32"/>
          <w:lang w:val="nl-NL"/>
        </w:rPr>
        <w:tab/>
      </w:r>
      <w:r w:rsidRPr="00B81764">
        <w:rPr>
          <w:rStyle w:val="PageNumber"/>
          <w:rFonts w:asciiTheme="majorHAnsi" w:hAnsiTheme="majorHAnsi"/>
          <w:sz w:val="32"/>
          <w:lang w:val="nl-NL"/>
        </w:rPr>
        <w:tab/>
        <w:t>(ook als die plaats vindt tijdens de vakantie)</w:t>
      </w:r>
    </w:p>
    <w:p w:rsidR="004B6F49" w:rsidRPr="00B81764" w:rsidRDefault="004B6F49" w:rsidP="004B6F49">
      <w:pPr>
        <w:tabs>
          <w:tab w:val="left" w:pos="709"/>
          <w:tab w:val="left" w:pos="1701"/>
          <w:tab w:val="left" w:pos="1985"/>
        </w:tabs>
        <w:suppressAutoHyphens/>
        <w:spacing w:line="360" w:lineRule="auto"/>
        <w:ind w:left="1134" w:hanging="1134"/>
        <w:jc w:val="both"/>
        <w:rPr>
          <w:rStyle w:val="PageNumber"/>
        </w:rPr>
      </w:pPr>
      <w:r w:rsidRPr="00B81764">
        <w:rPr>
          <w:rStyle w:val="PageNumber"/>
          <w:rFonts w:asciiTheme="majorHAnsi" w:hAnsiTheme="majorHAnsi"/>
          <w:sz w:val="32"/>
          <w:lang w:val="nl-NL"/>
        </w:rPr>
        <w:t xml:space="preserve">    </w:t>
      </w:r>
      <w:r w:rsidRPr="00B81764">
        <w:rPr>
          <w:rStyle w:val="PageNumber"/>
          <w:rFonts w:asciiTheme="majorHAnsi" w:hAnsiTheme="majorHAnsi"/>
          <w:sz w:val="32"/>
          <w:lang w:val="nl-NL"/>
        </w:rPr>
        <w:tab/>
      </w:r>
      <w:r w:rsidRPr="00B81764">
        <w:rPr>
          <w:rStyle w:val="PageNumber"/>
          <w:rFonts w:asciiTheme="majorHAnsi" w:hAnsiTheme="majorHAnsi"/>
          <w:sz w:val="32"/>
          <w:lang w:val="nl-NL"/>
        </w:rPr>
        <w:tab/>
      </w:r>
      <w:r w:rsidRPr="00B81764">
        <w:rPr>
          <w:rStyle w:val="PageNumber"/>
          <w:rFonts w:asciiTheme="majorHAnsi" w:hAnsiTheme="majorHAnsi"/>
          <w:sz w:val="32"/>
          <w:lang w:val="nl-NL"/>
        </w:rPr>
        <w:tab/>
        <w:t xml:space="preserve">- </w:t>
      </w:r>
      <w:r w:rsidRPr="00B81764">
        <w:rPr>
          <w:rStyle w:val="PageNumber"/>
          <w:rFonts w:asciiTheme="majorHAnsi" w:hAnsiTheme="majorHAnsi"/>
          <w:sz w:val="32"/>
          <w:lang w:val="nl-NL"/>
        </w:rPr>
        <w:tab/>
        <w:t>op weg van en naar school.</w:t>
      </w:r>
    </w:p>
    <w:p w:rsidR="004B6F49" w:rsidRPr="00B81764" w:rsidRDefault="004B6F49" w:rsidP="004B6F49">
      <w:pPr>
        <w:suppressAutoHyphens/>
        <w:jc w:val="both"/>
        <w:rPr>
          <w:rStyle w:val="PageNumber"/>
        </w:rPr>
      </w:pPr>
    </w:p>
    <w:p w:rsidR="004B6F49" w:rsidRPr="00B81764" w:rsidRDefault="004B6F49" w:rsidP="004B6F49">
      <w:pPr>
        <w:suppressAutoHyphens/>
        <w:ind w:left="426" w:hanging="417"/>
        <w:jc w:val="both"/>
        <w:rPr>
          <w:rStyle w:val="PageNumber"/>
        </w:rPr>
      </w:pPr>
      <w:r w:rsidRPr="00B81764">
        <w:rPr>
          <w:rStyle w:val="PageNumber"/>
          <w:rFonts w:asciiTheme="majorHAnsi" w:hAnsiTheme="majorHAnsi"/>
          <w:sz w:val="32"/>
          <w:lang w:val="nl-NL"/>
        </w:rPr>
        <w:t xml:space="preserve">* </w:t>
      </w:r>
      <w:r w:rsidRPr="00B81764">
        <w:rPr>
          <w:rStyle w:val="PageNumber"/>
          <w:rFonts w:asciiTheme="majorHAnsi" w:hAnsiTheme="majorHAnsi"/>
          <w:sz w:val="32"/>
          <w:lang w:val="nl-NL"/>
        </w:rPr>
        <w:tab/>
        <w:t>Alleen lichamelijk letsel van de ver</w:t>
      </w:r>
      <w:r w:rsidRPr="00B81764">
        <w:rPr>
          <w:rStyle w:val="PageNumber"/>
          <w:rFonts w:asciiTheme="majorHAnsi" w:hAnsiTheme="majorHAnsi"/>
          <w:sz w:val="32"/>
          <w:lang w:val="nl-NL"/>
        </w:rPr>
        <w:softHyphen/>
        <w:t>zekerde wordt ver</w:t>
      </w:r>
      <w:r w:rsidRPr="00B81764">
        <w:rPr>
          <w:rStyle w:val="PageNumber"/>
          <w:rFonts w:asciiTheme="majorHAnsi" w:hAnsiTheme="majorHAnsi"/>
          <w:sz w:val="32"/>
          <w:lang w:val="nl-NL"/>
        </w:rPr>
        <w:softHyphen/>
        <w:t>goed (medische zorgen).</w:t>
      </w:r>
    </w:p>
    <w:p w:rsidR="004B6F49" w:rsidRPr="00B81764" w:rsidRDefault="004B6F49" w:rsidP="004B6F49">
      <w:pPr>
        <w:suppressAutoHyphens/>
        <w:ind w:left="426" w:hanging="417"/>
        <w:jc w:val="both"/>
        <w:rPr>
          <w:rStyle w:val="PageNumber"/>
        </w:rPr>
      </w:pPr>
    </w:p>
    <w:p w:rsidR="004B6F49" w:rsidRPr="00B81764" w:rsidRDefault="004B6F49" w:rsidP="004B6F49">
      <w:pPr>
        <w:suppressAutoHyphens/>
        <w:spacing w:line="360" w:lineRule="auto"/>
        <w:ind w:left="426" w:hanging="417"/>
        <w:jc w:val="both"/>
        <w:rPr>
          <w:rStyle w:val="PageNumber"/>
        </w:rPr>
      </w:pPr>
      <w:r w:rsidRPr="00B81764">
        <w:rPr>
          <w:rStyle w:val="PageNumber"/>
          <w:rFonts w:asciiTheme="majorHAnsi" w:hAnsiTheme="majorHAnsi"/>
          <w:sz w:val="32"/>
          <w:lang w:val="nl-NL"/>
        </w:rPr>
        <w:t xml:space="preserve">* </w:t>
      </w:r>
      <w:r w:rsidRPr="00B81764">
        <w:rPr>
          <w:rStyle w:val="PageNumber"/>
          <w:rFonts w:asciiTheme="majorHAnsi" w:hAnsiTheme="majorHAnsi"/>
          <w:sz w:val="32"/>
          <w:lang w:val="nl-NL"/>
        </w:rPr>
        <w:tab/>
        <w:t>Geen verzekering tegen derden.</w:t>
      </w:r>
    </w:p>
    <w:p w:rsidR="004B6F49" w:rsidRPr="00B81764" w:rsidRDefault="004B6F49" w:rsidP="004B6F49">
      <w:pPr>
        <w:pStyle w:val="Plattetekstinspringen3"/>
        <w:spacing w:line="360" w:lineRule="auto"/>
        <w:rPr>
          <w:rStyle w:val="PageNumber"/>
          <w:lang w:val="en-US"/>
        </w:rPr>
      </w:pPr>
      <w:r w:rsidRPr="00B81764">
        <w:rPr>
          <w:rStyle w:val="PageNumber"/>
          <w:rFonts w:asciiTheme="majorHAnsi" w:hAnsiTheme="majorHAnsi"/>
          <w:sz w:val="32"/>
        </w:rPr>
        <w:t>De ouders doen er derhalve goed aan een fami</w:t>
      </w:r>
      <w:r w:rsidRPr="00B81764">
        <w:rPr>
          <w:rStyle w:val="PageNumber"/>
          <w:rFonts w:asciiTheme="majorHAnsi" w:hAnsiTheme="majorHAnsi"/>
          <w:sz w:val="32"/>
        </w:rPr>
        <w:softHyphen/>
        <w:t>liale ver</w:t>
      </w:r>
      <w:r w:rsidRPr="00B81764">
        <w:rPr>
          <w:rStyle w:val="PageNumber"/>
          <w:rFonts w:asciiTheme="majorHAnsi" w:hAnsiTheme="majorHAnsi"/>
          <w:sz w:val="32"/>
        </w:rPr>
        <w:softHyphen/>
        <w:t>zeke</w:t>
      </w:r>
      <w:r w:rsidRPr="00B81764">
        <w:rPr>
          <w:rStyle w:val="PageNumber"/>
          <w:rFonts w:asciiTheme="majorHAnsi" w:hAnsiTheme="majorHAnsi"/>
          <w:sz w:val="32"/>
        </w:rPr>
        <w:softHyphen/>
        <w:t>ring te onderschrijven. Zo er geen is, kan alleen de tegenpartij aange</w:t>
      </w:r>
      <w:r w:rsidRPr="00B81764">
        <w:rPr>
          <w:rStyle w:val="PageNumber"/>
          <w:rFonts w:asciiTheme="majorHAnsi" w:hAnsiTheme="majorHAnsi"/>
          <w:sz w:val="32"/>
        </w:rPr>
        <w:softHyphen/>
        <w:t>sproken worden, voor zover de te</w:t>
      </w:r>
      <w:r w:rsidRPr="00B81764">
        <w:rPr>
          <w:rStyle w:val="PageNumber"/>
          <w:rFonts w:asciiTheme="majorHAnsi" w:hAnsiTheme="majorHAnsi"/>
          <w:sz w:val="32"/>
        </w:rPr>
        <w:softHyphen/>
        <w:t>genpartij schuldig is.</w:t>
      </w:r>
    </w:p>
    <w:p w:rsidR="004B6F49" w:rsidRPr="00B81764" w:rsidRDefault="004B6F49" w:rsidP="004B6F49">
      <w:pPr>
        <w:suppressAutoHyphens/>
        <w:jc w:val="both"/>
        <w:rPr>
          <w:rStyle w:val="PageNumber"/>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5912CB" w:rsidP="005912CB">
      <w:pPr>
        <w:rPr>
          <w:rStyle w:val="PageNumber"/>
        </w:rPr>
      </w:pPr>
      <w:r w:rsidRPr="00B81764">
        <w:rPr>
          <w:rStyle w:val="PageNumber"/>
          <w:rFonts w:asciiTheme="majorHAnsi" w:hAnsiTheme="majorHAnsi"/>
          <w:b/>
          <w:sz w:val="36"/>
          <w:lang w:val="nl-NL"/>
        </w:rPr>
        <w:br w:type="page"/>
      </w:r>
      <w:r w:rsidR="004B6F49" w:rsidRPr="00B81764">
        <w:rPr>
          <w:rStyle w:val="PageNumber"/>
          <w:rFonts w:asciiTheme="majorHAnsi" w:hAnsiTheme="majorHAnsi"/>
          <w:b/>
          <w:sz w:val="36"/>
          <w:lang w:val="nl-NL"/>
        </w:rPr>
        <w:t>7.     SCHADE</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Wanneer een leerling binnen het normale ver</w:t>
      </w:r>
      <w:r w:rsidRPr="00B81764">
        <w:rPr>
          <w:rStyle w:val="PageNumber"/>
          <w:rFonts w:asciiTheme="majorHAnsi" w:hAnsiTheme="majorHAnsi"/>
        </w:rPr>
        <w:softHyphen/>
        <w:t>loop van een schooldag schade aan</w:t>
      </w:r>
      <w:r w:rsidRPr="00B81764">
        <w:rPr>
          <w:rStyle w:val="PageNumber"/>
          <w:rFonts w:asciiTheme="majorHAnsi" w:hAnsiTheme="majorHAnsi"/>
        </w:rPr>
        <w:softHyphen/>
        <w:t>brengt aan eigendom van de school, wor</w:t>
      </w:r>
      <w:r w:rsidRPr="00B81764">
        <w:rPr>
          <w:rStyle w:val="PageNumber"/>
          <w:rFonts w:asciiTheme="majorHAnsi" w:hAnsiTheme="majorHAnsi"/>
        </w:rPr>
        <w:softHyphen/>
        <w:t>den deze kosten gedekt door de school zelf of door de verze</w:t>
      </w:r>
      <w:r w:rsidRPr="00B81764">
        <w:rPr>
          <w:rStyle w:val="PageNumber"/>
          <w:rFonts w:asciiTheme="majorHAnsi" w:hAnsiTheme="majorHAnsi"/>
        </w:rPr>
        <w:softHyphen/>
        <w:t>ke</w:t>
      </w:r>
      <w:r w:rsidRPr="00B81764">
        <w:rPr>
          <w:rStyle w:val="PageNumber"/>
          <w:rFonts w:asciiTheme="majorHAnsi" w:hAnsiTheme="majorHAnsi"/>
        </w:rPr>
        <w:softHyphen/>
        <w:t>ring.</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Voorbeeld: tijdens de les L.O. breekt de leerling een ruit of tijdens de les scheikunde breekt hij/zij een proefbuisje…</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Indien deze dingen moedwillig of uit onvoor</w:t>
      </w:r>
      <w:r w:rsidRPr="00B81764">
        <w:rPr>
          <w:rStyle w:val="PageNumber"/>
          <w:rFonts w:asciiTheme="majorHAnsi" w:hAnsiTheme="majorHAnsi"/>
        </w:rPr>
        <w:softHyphen/>
        <w:t>zichtigheid gebeuren, komen de kosten ten nadele van de leerling.</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Voorbeeld: een leerling breekt een ruit tijdens de kleine speel</w:t>
      </w:r>
      <w:r w:rsidRPr="00B81764">
        <w:rPr>
          <w:rStyle w:val="PageNumber"/>
          <w:rFonts w:asciiTheme="majorHAnsi" w:hAnsiTheme="majorHAnsi"/>
        </w:rPr>
        <w:softHyphen/>
        <w:t>tijd omdat hij/zij te dicht bij de gebouwen aan het spelen is; hij/zij prutst een tafeltje stuk tijdens de les; hij/zij maakt een biljart</w:t>
      </w:r>
      <w:r w:rsidRPr="00B81764">
        <w:rPr>
          <w:rStyle w:val="PageNumber"/>
          <w:rFonts w:asciiTheme="majorHAnsi" w:hAnsiTheme="majorHAnsi"/>
        </w:rPr>
        <w:softHyphen/>
        <w:t>stok of ander ontspanningsmate</w:t>
      </w:r>
      <w:r w:rsidRPr="00B81764">
        <w:rPr>
          <w:rStyle w:val="PageNumber"/>
          <w:rFonts w:asciiTheme="majorHAnsi" w:hAnsiTheme="majorHAnsi"/>
        </w:rPr>
        <w:softHyphen/>
        <w:t>rieel stuk.</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84C35" w:rsidRDefault="00484C35" w:rsidP="00484C35">
      <w:pPr>
        <w:tabs>
          <w:tab w:val="left" w:pos="567"/>
        </w:tabs>
        <w:suppressAutoHyphens/>
        <w:jc w:val="both"/>
        <w:rPr>
          <w:rStyle w:val="PageNumber"/>
        </w:rPr>
      </w:pPr>
    </w:p>
    <w:p w:rsidR="00484C35" w:rsidRDefault="00484C35" w:rsidP="00484C35">
      <w:pPr>
        <w:tabs>
          <w:tab w:val="left" w:pos="567"/>
        </w:tabs>
        <w:suppressAutoHyphens/>
        <w:jc w:val="both"/>
        <w:rPr>
          <w:rStyle w:val="PageNumber"/>
        </w:rPr>
      </w:pPr>
    </w:p>
    <w:p w:rsidR="00484C35" w:rsidRDefault="00484C35" w:rsidP="00484C35">
      <w:pPr>
        <w:tabs>
          <w:tab w:val="left" w:pos="567"/>
        </w:tabs>
        <w:suppressAutoHyphens/>
        <w:jc w:val="both"/>
        <w:rPr>
          <w:rStyle w:val="PageNumber"/>
        </w:rPr>
      </w:pPr>
    </w:p>
    <w:p w:rsidR="00484C35" w:rsidRDefault="00484C35" w:rsidP="00484C35">
      <w:pPr>
        <w:tabs>
          <w:tab w:val="left" w:pos="567"/>
        </w:tabs>
        <w:suppressAutoHyphens/>
        <w:jc w:val="both"/>
        <w:rPr>
          <w:rStyle w:val="PageNumber"/>
        </w:rPr>
      </w:pPr>
    </w:p>
    <w:p w:rsidR="00484C35" w:rsidRDefault="00484C35" w:rsidP="00484C35">
      <w:pPr>
        <w:tabs>
          <w:tab w:val="left" w:pos="567"/>
        </w:tabs>
        <w:suppressAutoHyphens/>
        <w:jc w:val="both"/>
        <w:rPr>
          <w:rStyle w:val="PageNumber"/>
        </w:rPr>
      </w:pPr>
    </w:p>
    <w:p w:rsidR="00484C35" w:rsidRDefault="00484C35" w:rsidP="00484C35">
      <w:pPr>
        <w:tabs>
          <w:tab w:val="left" w:pos="567"/>
        </w:tabs>
        <w:suppressAutoHyphens/>
        <w:jc w:val="both"/>
        <w:rPr>
          <w:rStyle w:val="PageNumber"/>
        </w:rPr>
      </w:pPr>
    </w:p>
    <w:p w:rsidR="009546AC" w:rsidRDefault="009546AC" w:rsidP="00484C35">
      <w:pPr>
        <w:tabs>
          <w:tab w:val="left" w:pos="567"/>
        </w:tabs>
        <w:suppressAutoHyphens/>
        <w:jc w:val="both"/>
        <w:rPr>
          <w:rStyle w:val="PageNumber"/>
        </w:rPr>
      </w:pPr>
    </w:p>
    <w:p w:rsidR="009546AC" w:rsidRDefault="009546AC" w:rsidP="00484C35">
      <w:pPr>
        <w:tabs>
          <w:tab w:val="left" w:pos="567"/>
        </w:tabs>
        <w:suppressAutoHyphens/>
        <w:jc w:val="both"/>
        <w:rPr>
          <w:rStyle w:val="PageNumber"/>
        </w:rPr>
      </w:pPr>
    </w:p>
    <w:p w:rsidR="009546AC" w:rsidRDefault="009546AC" w:rsidP="00484C35">
      <w:pPr>
        <w:tabs>
          <w:tab w:val="left" w:pos="567"/>
        </w:tabs>
        <w:suppressAutoHyphens/>
        <w:jc w:val="both"/>
        <w:rPr>
          <w:rStyle w:val="PageNumber"/>
        </w:rPr>
      </w:pPr>
    </w:p>
    <w:p w:rsidR="009546AC" w:rsidRDefault="009546AC" w:rsidP="00484C35">
      <w:pPr>
        <w:tabs>
          <w:tab w:val="left" w:pos="567"/>
        </w:tabs>
        <w:suppressAutoHyphens/>
        <w:jc w:val="both"/>
        <w:rPr>
          <w:rStyle w:val="PageNumber"/>
        </w:rPr>
      </w:pPr>
    </w:p>
    <w:p w:rsidR="009546AC" w:rsidRDefault="009546AC" w:rsidP="00484C35">
      <w:pPr>
        <w:tabs>
          <w:tab w:val="left" w:pos="567"/>
        </w:tabs>
        <w:suppressAutoHyphens/>
        <w:jc w:val="both"/>
        <w:rPr>
          <w:rStyle w:val="PageNumber"/>
        </w:rPr>
      </w:pPr>
    </w:p>
    <w:p w:rsidR="00484C35" w:rsidRDefault="00484C35" w:rsidP="00484C35">
      <w:pPr>
        <w:tabs>
          <w:tab w:val="left" w:pos="567"/>
        </w:tabs>
        <w:suppressAutoHyphens/>
        <w:jc w:val="both"/>
        <w:rPr>
          <w:rStyle w:val="PageNumber"/>
        </w:rPr>
      </w:pPr>
    </w:p>
    <w:p w:rsidR="00484C35" w:rsidRDefault="00484C35" w:rsidP="00484C35">
      <w:pPr>
        <w:tabs>
          <w:tab w:val="left" w:pos="567"/>
        </w:tabs>
        <w:suppressAutoHyphens/>
        <w:jc w:val="both"/>
        <w:rPr>
          <w:rStyle w:val="PageNumber"/>
        </w:rPr>
      </w:pPr>
    </w:p>
    <w:p w:rsidR="00484C35" w:rsidRDefault="00484C35" w:rsidP="00484C35">
      <w:pPr>
        <w:tabs>
          <w:tab w:val="left" w:pos="567"/>
        </w:tabs>
        <w:suppressAutoHyphens/>
        <w:jc w:val="both"/>
        <w:rPr>
          <w:rStyle w:val="PageNumber"/>
        </w:rPr>
      </w:pPr>
    </w:p>
    <w:p w:rsidR="00484C35" w:rsidRPr="00B81764" w:rsidRDefault="00484C35" w:rsidP="00484C35">
      <w:pPr>
        <w:tabs>
          <w:tab w:val="left" w:pos="567"/>
        </w:tabs>
        <w:suppressAutoHyphens/>
        <w:jc w:val="both"/>
        <w:rPr>
          <w:rStyle w:val="PageNumber"/>
        </w:rPr>
      </w:pPr>
      <w:r>
        <w:rPr>
          <w:rStyle w:val="PageNumber"/>
          <w:rFonts w:asciiTheme="majorHAnsi" w:hAnsiTheme="majorHAnsi"/>
          <w:b/>
          <w:sz w:val="36"/>
          <w:lang w:val="nl-NL"/>
        </w:rPr>
        <w:t>8</w:t>
      </w:r>
      <w:r w:rsidRPr="00B81764">
        <w:rPr>
          <w:rStyle w:val="PageNumber"/>
          <w:rFonts w:asciiTheme="majorHAnsi" w:hAnsiTheme="majorHAnsi"/>
          <w:b/>
          <w:sz w:val="36"/>
          <w:lang w:val="nl-NL"/>
        </w:rPr>
        <w:t xml:space="preserve">.     </w:t>
      </w:r>
      <w:r>
        <w:rPr>
          <w:rStyle w:val="PageNumber"/>
          <w:rFonts w:asciiTheme="majorHAnsi" w:hAnsiTheme="majorHAnsi"/>
          <w:b/>
          <w:sz w:val="36"/>
          <w:lang w:val="nl-NL"/>
        </w:rPr>
        <w:t>SECRETARIAAT</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Op het secretariaat kan iedereen terecht om inlichtingen te vragen en de nodige formu</w:t>
      </w:r>
      <w:r w:rsidRPr="00B81764">
        <w:rPr>
          <w:rStyle w:val="PageNumber"/>
          <w:rFonts w:asciiTheme="majorHAnsi" w:hAnsiTheme="majorHAnsi"/>
        </w:rPr>
        <w:softHyphen/>
        <w:t>lieren (studietoelagen, zieken</w:t>
      </w:r>
      <w:r w:rsidRPr="00B81764">
        <w:rPr>
          <w:rStyle w:val="PageNumber"/>
          <w:rFonts w:asciiTheme="majorHAnsi" w:hAnsiTheme="majorHAnsi"/>
        </w:rPr>
        <w:softHyphen/>
        <w:t>fonds, verzekering,…) te laten invullen.</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
        <w:tabs>
          <w:tab w:val="left" w:pos="709"/>
        </w:tabs>
        <w:suppressAutoHyphens/>
        <w:spacing w:line="360" w:lineRule="auto"/>
        <w:rPr>
          <w:rStyle w:val="PageNumber"/>
          <w:lang w:val="en-US"/>
        </w:rPr>
      </w:pPr>
      <w:r w:rsidRPr="00B81764">
        <w:rPr>
          <w:rStyle w:val="PageNumber"/>
          <w:rFonts w:asciiTheme="majorHAnsi" w:hAnsiTheme="majorHAnsi"/>
          <w:sz w:val="32"/>
        </w:rPr>
        <w:t>Alle school</w:t>
      </w:r>
      <w:r w:rsidRPr="00B81764">
        <w:rPr>
          <w:rStyle w:val="PageNumber"/>
          <w:rFonts w:asciiTheme="majorHAnsi" w:hAnsiTheme="majorHAnsi"/>
          <w:sz w:val="32"/>
        </w:rPr>
        <w:softHyphen/>
        <w:t>kosten (boekenfonds, maaltijden, steungeld ou</w:t>
      </w:r>
      <w:r w:rsidRPr="00B81764">
        <w:rPr>
          <w:rStyle w:val="PageNumber"/>
          <w:rFonts w:asciiTheme="majorHAnsi" w:hAnsiTheme="majorHAnsi"/>
          <w:sz w:val="32"/>
        </w:rPr>
        <w:softHyphen/>
        <w:t>der</w:t>
      </w:r>
      <w:r w:rsidRPr="00B81764">
        <w:rPr>
          <w:rStyle w:val="PageNumber"/>
          <w:rFonts w:asciiTheme="majorHAnsi" w:hAnsiTheme="majorHAnsi"/>
          <w:sz w:val="32"/>
        </w:rPr>
        <w:softHyphen/>
        <w:t>vereniging, e.a.) kunnen betaald wor</w:t>
      </w:r>
      <w:r w:rsidRPr="00B81764">
        <w:rPr>
          <w:rStyle w:val="PageNumber"/>
          <w:rFonts w:asciiTheme="majorHAnsi" w:hAnsiTheme="majorHAnsi"/>
          <w:sz w:val="32"/>
        </w:rPr>
        <w:softHyphen/>
        <w:t xml:space="preserve">den op de bankrekening van de school. Ons bankrekeningnummer is:  </w:t>
      </w:r>
    </w:p>
    <w:p w:rsidR="00153186" w:rsidRPr="00B81764" w:rsidRDefault="00153186" w:rsidP="004B6F49">
      <w:pPr>
        <w:pStyle w:val="Plattetekst"/>
        <w:tabs>
          <w:tab w:val="left" w:pos="709"/>
        </w:tabs>
        <w:suppressAutoHyphens/>
        <w:spacing w:line="360" w:lineRule="auto"/>
        <w:rPr>
          <w:rStyle w:val="PageNumber"/>
        </w:rPr>
      </w:pPr>
      <w:r w:rsidRPr="00B81764">
        <w:rPr>
          <w:rStyle w:val="PageNumber"/>
          <w:rFonts w:asciiTheme="majorHAnsi" w:hAnsiTheme="majorHAnsi"/>
          <w:sz w:val="32"/>
        </w:rPr>
        <w:tab/>
      </w:r>
      <w:r w:rsidRPr="00B81764">
        <w:rPr>
          <w:rStyle w:val="PageNumber"/>
          <w:rFonts w:asciiTheme="majorHAnsi" w:hAnsiTheme="majorHAnsi"/>
          <w:sz w:val="32"/>
        </w:rPr>
        <w:tab/>
        <w:t>IBAN:  BE53 737 013 765 353</w:t>
      </w:r>
    </w:p>
    <w:p w:rsidR="00153186" w:rsidRPr="00B81764" w:rsidRDefault="00153186" w:rsidP="004B6F49">
      <w:pPr>
        <w:pStyle w:val="Plattetekst"/>
        <w:tabs>
          <w:tab w:val="left" w:pos="709"/>
        </w:tabs>
        <w:suppressAutoHyphens/>
        <w:spacing w:line="360" w:lineRule="auto"/>
        <w:rPr>
          <w:rStyle w:val="PageNumber"/>
        </w:rPr>
      </w:pPr>
      <w:r w:rsidRPr="00B81764">
        <w:rPr>
          <w:rStyle w:val="PageNumber"/>
          <w:rFonts w:asciiTheme="majorHAnsi" w:hAnsiTheme="majorHAnsi"/>
          <w:sz w:val="32"/>
        </w:rPr>
        <w:tab/>
      </w:r>
      <w:r w:rsidRPr="00B81764">
        <w:rPr>
          <w:rStyle w:val="PageNumber"/>
          <w:rFonts w:asciiTheme="majorHAnsi" w:hAnsiTheme="majorHAnsi"/>
          <w:sz w:val="32"/>
        </w:rPr>
        <w:tab/>
        <w:t>BIC:  KREDBEBB</w:t>
      </w:r>
    </w:p>
    <w:p w:rsidR="004B6F49" w:rsidRPr="00B81764" w:rsidRDefault="004B6F49" w:rsidP="004B6F49">
      <w:pPr>
        <w:tabs>
          <w:tab w:val="left" w:pos="709"/>
        </w:tabs>
        <w:suppressAutoHyphens/>
        <w:jc w:val="both"/>
        <w:rPr>
          <w:rStyle w:val="PageNumber"/>
          <w:lang w:val="nl-NL"/>
        </w:rPr>
      </w:pPr>
      <w:r w:rsidRPr="00B81764">
        <w:rPr>
          <w:rStyle w:val="PageNumber"/>
          <w:rFonts w:asciiTheme="majorHAnsi" w:hAnsiTheme="majorHAnsi"/>
          <w:sz w:val="32"/>
          <w:lang w:val="nl-NL"/>
        </w:rPr>
        <w:tab/>
      </w:r>
    </w:p>
    <w:p w:rsidR="004B6F49" w:rsidRPr="00B81764" w:rsidRDefault="004B6F49" w:rsidP="004B6F49">
      <w:pPr>
        <w:tabs>
          <w:tab w:val="left" w:pos="709"/>
        </w:tabs>
        <w:suppressAutoHyphens/>
        <w:spacing w:line="360" w:lineRule="auto"/>
        <w:jc w:val="both"/>
        <w:rPr>
          <w:rStyle w:val="PageNumber"/>
        </w:rPr>
      </w:pPr>
      <w:r w:rsidRPr="00B81764">
        <w:rPr>
          <w:rStyle w:val="PageNumber"/>
          <w:rFonts w:asciiTheme="majorHAnsi" w:hAnsiTheme="majorHAnsi"/>
          <w:sz w:val="32"/>
          <w:lang w:val="nl-NL"/>
        </w:rPr>
        <w:tab/>
        <w:t xml:space="preserve">Don Bosco Onderwijscentrum V.Z.W. </w:t>
      </w:r>
    </w:p>
    <w:p w:rsidR="004B6F49" w:rsidRPr="00B81764" w:rsidRDefault="004B6F49" w:rsidP="004B6F49">
      <w:pPr>
        <w:tabs>
          <w:tab w:val="left" w:pos="709"/>
        </w:tabs>
        <w:suppressAutoHyphens/>
        <w:spacing w:line="360" w:lineRule="auto"/>
        <w:jc w:val="both"/>
        <w:rPr>
          <w:rStyle w:val="PageNumber"/>
        </w:rPr>
      </w:pPr>
      <w:r w:rsidRPr="00B81764">
        <w:rPr>
          <w:rStyle w:val="PageNumber"/>
          <w:rFonts w:asciiTheme="majorHAnsi" w:hAnsiTheme="majorHAnsi"/>
          <w:sz w:val="32"/>
          <w:lang w:val="nl-NL"/>
        </w:rPr>
        <w:tab/>
      </w:r>
      <w:r w:rsidR="00B81764">
        <w:rPr>
          <w:rStyle w:val="PageNumber"/>
          <w:rFonts w:asciiTheme="majorHAnsi" w:hAnsiTheme="majorHAnsi"/>
          <w:sz w:val="32"/>
          <w:lang w:val="nl-NL"/>
        </w:rPr>
        <w:t>Don Boscocollege</w:t>
      </w:r>
    </w:p>
    <w:p w:rsidR="004B6F49" w:rsidRPr="00B81764" w:rsidRDefault="004B6F49" w:rsidP="004B6F49">
      <w:pPr>
        <w:tabs>
          <w:tab w:val="left" w:pos="709"/>
        </w:tabs>
        <w:suppressAutoHyphens/>
        <w:spacing w:line="360" w:lineRule="auto"/>
        <w:jc w:val="both"/>
        <w:rPr>
          <w:rStyle w:val="PageNumber"/>
        </w:rPr>
      </w:pPr>
      <w:r w:rsidRPr="00B81764">
        <w:rPr>
          <w:rStyle w:val="PageNumber"/>
          <w:rFonts w:asciiTheme="majorHAnsi" w:hAnsiTheme="majorHAnsi"/>
          <w:sz w:val="32"/>
          <w:lang w:val="nl-NL"/>
        </w:rPr>
        <w:tab/>
        <w:t>Grotesteenweg-Noord 113</w:t>
      </w:r>
    </w:p>
    <w:p w:rsidR="004B6F49" w:rsidRPr="00B81764" w:rsidRDefault="004B6F49" w:rsidP="004B6F49">
      <w:pPr>
        <w:tabs>
          <w:tab w:val="left" w:pos="709"/>
        </w:tabs>
        <w:suppressAutoHyphens/>
        <w:spacing w:line="360" w:lineRule="auto"/>
        <w:jc w:val="both"/>
        <w:rPr>
          <w:rStyle w:val="PageNumber"/>
        </w:rPr>
      </w:pPr>
      <w:r w:rsidRPr="00B81764">
        <w:rPr>
          <w:rStyle w:val="PageNumber"/>
          <w:rFonts w:asciiTheme="majorHAnsi" w:hAnsiTheme="majorHAnsi"/>
          <w:sz w:val="32"/>
          <w:lang w:val="nl-NL"/>
        </w:rPr>
        <w:tab/>
        <w:t>9052   Zwijnaarde</w:t>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Voor administratieve aangelegenheden is het secreta</w:t>
      </w:r>
      <w:r w:rsidRPr="00B81764">
        <w:rPr>
          <w:rStyle w:val="PageNumber"/>
          <w:rFonts w:asciiTheme="majorHAnsi" w:hAnsiTheme="majorHAnsi"/>
        </w:rPr>
        <w:softHyphen/>
        <w:t>riaat open op alle schoolda</w:t>
      </w:r>
      <w:r w:rsidRPr="00B81764">
        <w:rPr>
          <w:rStyle w:val="PageNumber"/>
          <w:rFonts w:asciiTheme="majorHAnsi" w:hAnsiTheme="majorHAnsi"/>
        </w:rPr>
        <w:softHyphen/>
        <w:t>gen van 7.45 u. tot 17.00 u.  Het is gesloten op zaterdag en zondag .</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tabs>
          <w:tab w:val="left" w:pos="567"/>
        </w:tabs>
        <w:suppressAutoHyphens/>
        <w:jc w:val="both"/>
        <w:rPr>
          <w:rStyle w:val="PageNumber"/>
        </w:rPr>
      </w:pPr>
    </w:p>
    <w:p w:rsidR="004B6F49" w:rsidRPr="00B81764" w:rsidRDefault="004B6F49" w:rsidP="004B6F49">
      <w:pPr>
        <w:tabs>
          <w:tab w:val="left" w:pos="567"/>
        </w:tabs>
        <w:suppressAutoHyphens/>
        <w:jc w:val="both"/>
        <w:rPr>
          <w:rStyle w:val="PageNumber"/>
        </w:rPr>
      </w:pPr>
    </w:p>
    <w:p w:rsidR="004B6F49" w:rsidRPr="00B81764" w:rsidRDefault="004B6F49" w:rsidP="004B6F49">
      <w:pPr>
        <w:tabs>
          <w:tab w:val="left" w:pos="567"/>
        </w:tabs>
        <w:suppressAutoHyphens/>
        <w:jc w:val="both"/>
        <w:rPr>
          <w:rStyle w:val="PageNumber"/>
        </w:rPr>
      </w:pPr>
      <w:r w:rsidRPr="00B81764">
        <w:rPr>
          <w:rStyle w:val="PageNumber"/>
          <w:rFonts w:asciiTheme="majorHAnsi" w:hAnsiTheme="majorHAnsi"/>
          <w:b/>
          <w:sz w:val="32"/>
          <w:lang w:val="nl-NL"/>
        </w:rPr>
        <w:br w:type="page"/>
      </w:r>
      <w:r w:rsidRPr="00B81764">
        <w:rPr>
          <w:rStyle w:val="PageNumber"/>
          <w:rFonts w:asciiTheme="majorHAnsi" w:hAnsiTheme="majorHAnsi"/>
          <w:b/>
          <w:sz w:val="36"/>
          <w:lang w:val="nl-NL"/>
        </w:rPr>
        <w:t>9.     AVONDSTUDIE</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Leerlingen kunnen van 16.20 u. tot 18.00 u. blijven stu</w:t>
      </w:r>
      <w:r w:rsidRPr="00B81764">
        <w:rPr>
          <w:rStyle w:val="PageNumber"/>
          <w:rFonts w:asciiTheme="majorHAnsi" w:hAnsiTheme="majorHAnsi"/>
        </w:rPr>
        <w:softHyphen/>
        <w:t>deren in school, behalve op woensdag en vrijdag.</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Om 17.00 u., 17.30 u. of 18.00 u. kunnen de leerlingen vertrekken of afgehaald worden.</w:t>
      </w: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Bijdrage : € 0,50 / € 0,70 / € 0,90  per dag aanwezigheid.</w:t>
      </w: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Op vrijdag is er geen studie. De leer</w:t>
      </w:r>
      <w:r w:rsidRPr="00B81764">
        <w:rPr>
          <w:rStyle w:val="PageNumber"/>
          <w:rFonts w:asciiTheme="majorHAnsi" w:hAnsiTheme="majorHAnsi"/>
        </w:rPr>
        <w:softHyphen/>
        <w:t xml:space="preserve">lingen van de eerste graad kunnen wel nog onder begeleiding blijven tot 17.30 u. </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Wie van de studiemogelijkheid gebruik wil maken, schrijft bij het begin van elk trimester schriftelijk in bij de verantwoorde</w:t>
      </w:r>
      <w:r w:rsidRPr="00B81764">
        <w:rPr>
          <w:rStyle w:val="PageNumber"/>
          <w:rFonts w:asciiTheme="majorHAnsi" w:hAnsiTheme="majorHAnsi"/>
        </w:rPr>
        <w:softHyphen/>
        <w:t>lijke.</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Zonder ernstige reden mag men niet afwe</w:t>
      </w:r>
      <w:r w:rsidRPr="00B81764">
        <w:rPr>
          <w:rStyle w:val="PageNumber"/>
          <w:rFonts w:asciiTheme="majorHAnsi" w:hAnsiTheme="majorHAnsi"/>
        </w:rPr>
        <w:softHyphen/>
        <w:t>zig zijn. Wan</w:t>
      </w:r>
      <w:r w:rsidRPr="00B81764">
        <w:rPr>
          <w:rStyle w:val="PageNumber"/>
          <w:rFonts w:asciiTheme="majorHAnsi" w:hAnsiTheme="majorHAnsi"/>
        </w:rPr>
        <w:softHyphen/>
        <w:t>neer dit toch gebeurt, wordt dit vooraf aan de verantwoor</w:t>
      </w:r>
      <w:r w:rsidRPr="00B81764">
        <w:rPr>
          <w:rStyle w:val="PageNumber"/>
          <w:rFonts w:asciiTheme="majorHAnsi" w:hAnsiTheme="majorHAnsi"/>
        </w:rPr>
        <w:softHyphen/>
        <w:t>delijke meege</w:t>
      </w:r>
      <w:r w:rsidRPr="00B81764">
        <w:rPr>
          <w:rStyle w:val="PageNumber"/>
          <w:rFonts w:asciiTheme="majorHAnsi" w:hAnsiTheme="majorHAnsi"/>
        </w:rPr>
        <w:softHyphen/>
        <w:t>deeld.</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tabs>
          <w:tab w:val="num" w:pos="567"/>
        </w:tabs>
        <w:suppressAutoHyphens/>
        <w:jc w:val="both"/>
        <w:rPr>
          <w:rStyle w:val="PageNumber"/>
        </w:rPr>
      </w:pPr>
      <w:r w:rsidRPr="00B81764">
        <w:rPr>
          <w:rStyle w:val="PageNumber"/>
          <w:rFonts w:asciiTheme="majorHAnsi" w:hAnsiTheme="majorHAnsi"/>
          <w:sz w:val="32"/>
          <w:lang w:val="nl-NL"/>
        </w:rPr>
        <w:br w:type="page"/>
      </w:r>
      <w:r w:rsidRPr="00B81764">
        <w:rPr>
          <w:rStyle w:val="PageNumber"/>
          <w:rFonts w:asciiTheme="majorHAnsi" w:hAnsiTheme="majorHAnsi"/>
          <w:b/>
          <w:sz w:val="36"/>
          <w:lang w:val="nl-NL"/>
        </w:rPr>
        <w:t>10.     BOEKENFONDS</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2"/>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 xml:space="preserve">De leerlingen huren hun schoolboeken en leveren ze op het einde van het schooljaar "in goede staat" weer in. </w:t>
      </w: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Daar</w:t>
      </w:r>
      <w:r w:rsidRPr="00B81764">
        <w:rPr>
          <w:rStyle w:val="PageNumber"/>
          <w:rFonts w:asciiTheme="majorHAnsi" w:hAnsiTheme="majorHAnsi"/>
          <w:sz w:val="32"/>
          <w:lang w:val="nl-NL"/>
        </w:rPr>
        <w:softHyphen/>
        <w:t>buiten kopen ze nog een aantal boeken, zoals een woordenboek, werkboeken, een spraakkunst of een at</w:t>
      </w:r>
      <w:r w:rsidRPr="00B81764">
        <w:rPr>
          <w:rStyle w:val="PageNumber"/>
          <w:rFonts w:asciiTheme="majorHAnsi" w:hAnsiTheme="majorHAnsi"/>
          <w:sz w:val="32"/>
          <w:lang w:val="nl-NL"/>
        </w:rPr>
        <w:softHyphen/>
        <w:t xml:space="preserve">las. </w:t>
      </w: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Al deze boeken worden door de school bezorgd.</w:t>
      </w: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 xml:space="preserve">De </w:t>
      </w:r>
      <w:r w:rsidRPr="00B81764">
        <w:rPr>
          <w:rStyle w:val="PageNumber"/>
          <w:rFonts w:asciiTheme="majorHAnsi" w:hAnsiTheme="majorHAnsi"/>
          <w:sz w:val="32"/>
          <w:u w:val="single"/>
          <w:lang w:val="nl-NL"/>
        </w:rPr>
        <w:t>richt</w:t>
      </w:r>
      <w:r w:rsidRPr="00B81764">
        <w:rPr>
          <w:rStyle w:val="PageNumber"/>
          <w:rFonts w:asciiTheme="majorHAnsi" w:hAnsiTheme="majorHAnsi"/>
          <w:sz w:val="32"/>
          <w:lang w:val="nl-NL"/>
        </w:rPr>
        <w:t>huurprijs voor het hele schooljaar per klas be</w:t>
      </w:r>
      <w:r w:rsidRPr="00B81764">
        <w:rPr>
          <w:rStyle w:val="PageNumber"/>
          <w:rFonts w:asciiTheme="majorHAnsi" w:hAnsiTheme="majorHAnsi"/>
          <w:sz w:val="32"/>
          <w:lang w:val="nl-NL"/>
        </w:rPr>
        <w:softHyphen/>
        <w:t>draagt :</w:t>
      </w:r>
    </w:p>
    <w:p w:rsidR="004B6F49" w:rsidRPr="00B81764" w:rsidRDefault="004B6F49" w:rsidP="004B6F49">
      <w:pPr>
        <w:suppressAutoHyphens/>
        <w:jc w:val="both"/>
        <w:rPr>
          <w:rStyle w:val="PageNumber"/>
        </w:rPr>
      </w:pPr>
    </w:p>
    <w:p w:rsidR="004B6F49" w:rsidRPr="00B81764" w:rsidRDefault="004B6F49" w:rsidP="004B6F49">
      <w:pPr>
        <w:tabs>
          <w:tab w:val="left" w:pos="895"/>
        </w:tabs>
        <w:suppressAutoHyphens/>
        <w:spacing w:line="360" w:lineRule="auto"/>
        <w:jc w:val="both"/>
        <w:rPr>
          <w:rStyle w:val="PageNumber"/>
        </w:rPr>
      </w:pPr>
      <w:r w:rsidRPr="00B81764">
        <w:rPr>
          <w:rStyle w:val="PageNumber"/>
          <w:rFonts w:asciiTheme="majorHAnsi" w:hAnsiTheme="majorHAnsi"/>
          <w:sz w:val="32"/>
          <w:lang w:val="nl-NL"/>
        </w:rPr>
        <w:tab/>
      </w:r>
      <w:r w:rsidRPr="00B81764">
        <w:rPr>
          <w:rStyle w:val="PageNumber"/>
          <w:rFonts w:asciiTheme="majorHAnsi" w:hAnsiTheme="majorHAnsi"/>
          <w:sz w:val="32"/>
          <w:u w:val="single"/>
          <w:lang w:val="nl-NL"/>
        </w:rPr>
        <w:t>Klassen</w:t>
      </w:r>
      <w:r w:rsidRPr="00B81764">
        <w:rPr>
          <w:rStyle w:val="PageNumber"/>
          <w:rFonts w:asciiTheme="majorHAnsi" w:hAnsiTheme="majorHAnsi"/>
          <w:sz w:val="32"/>
          <w:lang w:val="nl-NL"/>
        </w:rPr>
        <w:t xml:space="preserve">                     </w:t>
      </w:r>
      <w:r w:rsidRPr="00B81764">
        <w:rPr>
          <w:rStyle w:val="PageNumber"/>
          <w:rFonts w:asciiTheme="majorHAnsi" w:hAnsiTheme="majorHAnsi"/>
          <w:sz w:val="32"/>
          <w:lang w:val="nl-NL"/>
        </w:rPr>
        <w:tab/>
      </w:r>
      <w:r w:rsidRPr="00B81764">
        <w:rPr>
          <w:rStyle w:val="PageNumber"/>
          <w:rFonts w:asciiTheme="majorHAnsi" w:hAnsiTheme="majorHAnsi"/>
          <w:sz w:val="32"/>
          <w:u w:val="single"/>
          <w:lang w:val="nl-NL"/>
        </w:rPr>
        <w:t>Huurprijs</w:t>
      </w:r>
      <w:r w:rsidRPr="00B81764">
        <w:rPr>
          <w:rStyle w:val="PageNumber"/>
          <w:rFonts w:asciiTheme="majorHAnsi" w:hAnsiTheme="majorHAnsi"/>
          <w:sz w:val="32"/>
          <w:lang w:val="nl-NL"/>
        </w:rPr>
        <w:t xml:space="preserve"> </w:t>
      </w:r>
      <w:r w:rsidRPr="00B81764">
        <w:rPr>
          <w:rStyle w:val="PageNumber"/>
          <w:rFonts w:asciiTheme="majorHAnsi" w:hAnsiTheme="majorHAnsi"/>
          <w:sz w:val="28"/>
          <w:lang w:val="nl-NL"/>
        </w:rPr>
        <w:t>(afhankelijk van de studierichting)</w:t>
      </w:r>
    </w:p>
    <w:p w:rsidR="004B6F49" w:rsidRPr="00B81764" w:rsidRDefault="004B6F49" w:rsidP="004B6F49">
      <w:pPr>
        <w:pStyle w:val="Plattetekst"/>
        <w:tabs>
          <w:tab w:val="left" w:pos="709"/>
          <w:tab w:val="left" w:pos="993"/>
          <w:tab w:val="right" w:pos="4253"/>
          <w:tab w:val="left" w:pos="4395"/>
          <w:tab w:val="right" w:pos="5529"/>
          <w:tab w:val="left" w:pos="5670"/>
        </w:tabs>
        <w:suppressAutoHyphens/>
        <w:spacing w:line="360" w:lineRule="auto"/>
        <w:rPr>
          <w:rStyle w:val="PageNumber"/>
          <w:lang w:val="en-US"/>
        </w:rPr>
      </w:pPr>
      <w:r w:rsidRPr="00B81764">
        <w:rPr>
          <w:rStyle w:val="PageNumber"/>
          <w:rFonts w:asciiTheme="majorHAnsi" w:hAnsiTheme="majorHAnsi"/>
          <w:sz w:val="32"/>
        </w:rPr>
        <w:tab/>
        <w:t xml:space="preserve">* Eerstes                  </w:t>
      </w:r>
      <w:r w:rsidRPr="00B81764">
        <w:rPr>
          <w:rStyle w:val="PageNumber"/>
          <w:rFonts w:asciiTheme="majorHAnsi" w:hAnsiTheme="majorHAnsi"/>
          <w:sz w:val="32"/>
        </w:rPr>
        <w:tab/>
        <w:t xml:space="preserve">25,00 </w:t>
      </w:r>
      <w:r w:rsidRPr="00B81764">
        <w:rPr>
          <w:rStyle w:val="PageNumber"/>
          <w:rFonts w:asciiTheme="majorHAnsi" w:hAnsiTheme="majorHAnsi"/>
          <w:sz w:val="32"/>
        </w:rPr>
        <w:tab/>
        <w:t xml:space="preserve">à </w:t>
      </w:r>
      <w:r w:rsidRPr="00B81764">
        <w:rPr>
          <w:rStyle w:val="PageNumber"/>
          <w:rFonts w:asciiTheme="majorHAnsi" w:hAnsiTheme="majorHAnsi"/>
          <w:sz w:val="32"/>
        </w:rPr>
        <w:tab/>
        <w:t xml:space="preserve">35,00 </w:t>
      </w:r>
      <w:r w:rsidRPr="00B81764">
        <w:rPr>
          <w:rStyle w:val="PageNumber"/>
          <w:rFonts w:asciiTheme="majorHAnsi" w:hAnsiTheme="majorHAnsi"/>
          <w:sz w:val="32"/>
        </w:rPr>
        <w:tab/>
        <w:t>Euro</w:t>
      </w:r>
    </w:p>
    <w:p w:rsidR="004B6F49" w:rsidRPr="00B81764" w:rsidRDefault="004B6F49" w:rsidP="004B6F49">
      <w:pPr>
        <w:tabs>
          <w:tab w:val="left" w:pos="709"/>
          <w:tab w:val="left" w:pos="993"/>
          <w:tab w:val="right" w:pos="4253"/>
          <w:tab w:val="left" w:pos="4395"/>
          <w:tab w:val="right" w:pos="5529"/>
          <w:tab w:val="left" w:pos="5670"/>
        </w:tabs>
        <w:suppressAutoHyphens/>
        <w:spacing w:line="360" w:lineRule="auto"/>
        <w:jc w:val="both"/>
        <w:rPr>
          <w:rStyle w:val="PageNumber"/>
          <w:lang w:val="nl-NL"/>
        </w:rPr>
      </w:pPr>
      <w:r w:rsidRPr="00B81764">
        <w:rPr>
          <w:rStyle w:val="PageNumber"/>
          <w:rFonts w:asciiTheme="majorHAnsi" w:hAnsiTheme="majorHAnsi"/>
          <w:sz w:val="32"/>
          <w:lang w:val="nl-NL"/>
        </w:rPr>
        <w:tab/>
        <w:t>* Tweedes</w:t>
      </w:r>
      <w:r w:rsidRPr="00B81764">
        <w:rPr>
          <w:rStyle w:val="PageNumber"/>
          <w:rFonts w:asciiTheme="majorHAnsi" w:hAnsiTheme="majorHAnsi"/>
          <w:sz w:val="32"/>
          <w:lang w:val="nl-NL"/>
        </w:rPr>
        <w:tab/>
        <w:t xml:space="preserve">45,00 </w:t>
      </w:r>
      <w:r w:rsidRPr="00B81764">
        <w:rPr>
          <w:rStyle w:val="PageNumber"/>
          <w:rFonts w:asciiTheme="majorHAnsi" w:hAnsiTheme="majorHAnsi"/>
          <w:sz w:val="32"/>
          <w:lang w:val="nl-NL"/>
        </w:rPr>
        <w:tab/>
        <w:t xml:space="preserve">à </w:t>
      </w:r>
      <w:r w:rsidRPr="00B81764">
        <w:rPr>
          <w:rStyle w:val="PageNumber"/>
          <w:rFonts w:asciiTheme="majorHAnsi" w:hAnsiTheme="majorHAnsi"/>
          <w:sz w:val="32"/>
          <w:lang w:val="nl-NL"/>
        </w:rPr>
        <w:tab/>
        <w:t xml:space="preserve">60,00 </w:t>
      </w:r>
      <w:r w:rsidRPr="00B81764">
        <w:rPr>
          <w:rStyle w:val="PageNumber"/>
          <w:rFonts w:asciiTheme="majorHAnsi" w:hAnsiTheme="majorHAnsi"/>
          <w:sz w:val="32"/>
          <w:lang w:val="nl-NL"/>
        </w:rPr>
        <w:tab/>
        <w:t>Euro</w:t>
      </w:r>
      <w:r w:rsidRPr="00B81764">
        <w:rPr>
          <w:rStyle w:val="PageNumber"/>
          <w:rFonts w:asciiTheme="majorHAnsi" w:hAnsiTheme="majorHAnsi"/>
          <w:sz w:val="32"/>
          <w:lang w:val="nl-NL"/>
        </w:rPr>
        <w:tab/>
      </w:r>
    </w:p>
    <w:p w:rsidR="004B6F49" w:rsidRPr="00B81764" w:rsidRDefault="00C65151" w:rsidP="004B6F49">
      <w:pPr>
        <w:pStyle w:val="Plattetekst"/>
        <w:tabs>
          <w:tab w:val="left" w:pos="709"/>
          <w:tab w:val="left" w:pos="993"/>
          <w:tab w:val="right" w:pos="4253"/>
          <w:tab w:val="left" w:pos="4395"/>
          <w:tab w:val="right" w:pos="5529"/>
          <w:tab w:val="left" w:pos="5670"/>
        </w:tabs>
        <w:suppressAutoHyphens/>
        <w:spacing w:line="360" w:lineRule="auto"/>
        <w:rPr>
          <w:rStyle w:val="PageNumber"/>
          <w:lang w:val="en-US"/>
        </w:rPr>
      </w:pPr>
      <w:r w:rsidRPr="00B81764">
        <w:rPr>
          <w:rStyle w:val="PageNumber"/>
          <w:rFonts w:asciiTheme="majorHAnsi" w:hAnsiTheme="majorHAnsi"/>
          <w:sz w:val="32"/>
        </w:rPr>
        <w:tab/>
        <w:t xml:space="preserve">* Derdes </w:t>
      </w:r>
      <w:r w:rsidRPr="00B81764">
        <w:rPr>
          <w:rStyle w:val="PageNumber"/>
          <w:rFonts w:asciiTheme="majorHAnsi" w:hAnsiTheme="majorHAnsi"/>
          <w:sz w:val="32"/>
        </w:rPr>
        <w:tab/>
        <w:t xml:space="preserve">40,00 </w:t>
      </w:r>
      <w:r w:rsidRPr="00B81764">
        <w:rPr>
          <w:rStyle w:val="PageNumber"/>
          <w:rFonts w:asciiTheme="majorHAnsi" w:hAnsiTheme="majorHAnsi"/>
          <w:sz w:val="32"/>
        </w:rPr>
        <w:tab/>
        <w:t xml:space="preserve">à </w:t>
      </w:r>
      <w:r w:rsidRPr="00B81764">
        <w:rPr>
          <w:rStyle w:val="PageNumber"/>
          <w:rFonts w:asciiTheme="majorHAnsi" w:hAnsiTheme="majorHAnsi"/>
          <w:sz w:val="32"/>
        </w:rPr>
        <w:tab/>
        <w:t>60</w:t>
      </w:r>
      <w:r w:rsidR="004B6F49" w:rsidRPr="00B81764">
        <w:rPr>
          <w:rStyle w:val="PageNumber"/>
          <w:rFonts w:asciiTheme="majorHAnsi" w:hAnsiTheme="majorHAnsi"/>
          <w:sz w:val="32"/>
        </w:rPr>
        <w:t xml:space="preserve">,00 </w:t>
      </w:r>
      <w:r w:rsidR="004B6F49" w:rsidRPr="00B81764">
        <w:rPr>
          <w:rStyle w:val="PageNumber"/>
          <w:rFonts w:asciiTheme="majorHAnsi" w:hAnsiTheme="majorHAnsi"/>
          <w:sz w:val="32"/>
        </w:rPr>
        <w:tab/>
        <w:t>Euro</w:t>
      </w:r>
    </w:p>
    <w:p w:rsidR="004B6F49" w:rsidRPr="00B81764" w:rsidRDefault="00C65151" w:rsidP="004B6F49">
      <w:pPr>
        <w:pStyle w:val="Plattetekst"/>
        <w:tabs>
          <w:tab w:val="left" w:pos="709"/>
          <w:tab w:val="left" w:pos="993"/>
          <w:tab w:val="right" w:pos="4253"/>
          <w:tab w:val="left" w:pos="4395"/>
          <w:tab w:val="right" w:pos="5529"/>
          <w:tab w:val="left" w:pos="5670"/>
        </w:tabs>
        <w:suppressAutoHyphens/>
        <w:spacing w:line="360" w:lineRule="auto"/>
        <w:rPr>
          <w:rStyle w:val="PageNumber"/>
        </w:rPr>
      </w:pPr>
      <w:r w:rsidRPr="00B81764">
        <w:rPr>
          <w:rStyle w:val="PageNumber"/>
          <w:rFonts w:asciiTheme="majorHAnsi" w:hAnsiTheme="majorHAnsi"/>
          <w:sz w:val="32"/>
        </w:rPr>
        <w:tab/>
        <w:t xml:space="preserve">* Vierdes       </w:t>
      </w:r>
      <w:r w:rsidRPr="00B81764">
        <w:rPr>
          <w:rStyle w:val="PageNumber"/>
          <w:rFonts w:asciiTheme="majorHAnsi" w:hAnsiTheme="majorHAnsi"/>
          <w:sz w:val="32"/>
        </w:rPr>
        <w:tab/>
        <w:t xml:space="preserve">45,00 </w:t>
      </w:r>
      <w:r w:rsidRPr="00B81764">
        <w:rPr>
          <w:rStyle w:val="PageNumber"/>
          <w:rFonts w:asciiTheme="majorHAnsi" w:hAnsiTheme="majorHAnsi"/>
          <w:sz w:val="32"/>
        </w:rPr>
        <w:tab/>
        <w:t xml:space="preserve">à </w:t>
      </w:r>
      <w:r w:rsidRPr="00B81764">
        <w:rPr>
          <w:rStyle w:val="PageNumber"/>
          <w:rFonts w:asciiTheme="majorHAnsi" w:hAnsiTheme="majorHAnsi"/>
          <w:sz w:val="32"/>
        </w:rPr>
        <w:tab/>
        <w:t>65</w:t>
      </w:r>
      <w:r w:rsidR="004B6F49" w:rsidRPr="00B81764">
        <w:rPr>
          <w:rStyle w:val="PageNumber"/>
          <w:rFonts w:asciiTheme="majorHAnsi" w:hAnsiTheme="majorHAnsi"/>
          <w:sz w:val="32"/>
        </w:rPr>
        <w:t xml:space="preserve">,00 </w:t>
      </w:r>
      <w:r w:rsidR="004B6F49" w:rsidRPr="00B81764">
        <w:rPr>
          <w:rStyle w:val="PageNumber"/>
          <w:rFonts w:asciiTheme="majorHAnsi" w:hAnsiTheme="majorHAnsi"/>
          <w:sz w:val="32"/>
        </w:rPr>
        <w:tab/>
        <w:t>Euro</w:t>
      </w:r>
    </w:p>
    <w:p w:rsidR="004B6F49" w:rsidRPr="00B81764" w:rsidRDefault="004B6F49" w:rsidP="004B6F49">
      <w:pPr>
        <w:tabs>
          <w:tab w:val="left" w:pos="709"/>
          <w:tab w:val="left" w:pos="993"/>
          <w:tab w:val="right" w:pos="4253"/>
          <w:tab w:val="left" w:pos="4395"/>
          <w:tab w:val="right" w:pos="5529"/>
          <w:tab w:val="left" w:pos="5670"/>
        </w:tabs>
        <w:suppressAutoHyphens/>
        <w:spacing w:line="360" w:lineRule="auto"/>
        <w:jc w:val="both"/>
        <w:rPr>
          <w:rStyle w:val="PageNumber"/>
          <w:lang w:val="nl-NL"/>
        </w:rPr>
      </w:pPr>
      <w:r w:rsidRPr="00B81764">
        <w:rPr>
          <w:rStyle w:val="PageNumber"/>
          <w:rFonts w:asciiTheme="majorHAnsi" w:hAnsiTheme="majorHAnsi"/>
          <w:sz w:val="32"/>
          <w:lang w:val="nl-NL"/>
        </w:rPr>
        <w:tab/>
        <w:t xml:space="preserve">* </w:t>
      </w:r>
      <w:r w:rsidR="00C65151" w:rsidRPr="00B81764">
        <w:rPr>
          <w:rStyle w:val="PageNumber"/>
          <w:rFonts w:asciiTheme="majorHAnsi" w:hAnsiTheme="majorHAnsi"/>
          <w:sz w:val="32"/>
          <w:lang w:val="nl-NL"/>
        </w:rPr>
        <w:t xml:space="preserve">Vijfdes            </w:t>
      </w:r>
      <w:r w:rsidR="00C65151" w:rsidRPr="00B81764">
        <w:rPr>
          <w:rStyle w:val="PageNumber"/>
          <w:rFonts w:asciiTheme="majorHAnsi" w:hAnsiTheme="majorHAnsi"/>
          <w:sz w:val="32"/>
          <w:lang w:val="nl-NL"/>
        </w:rPr>
        <w:tab/>
        <w:t xml:space="preserve">65,00 </w:t>
      </w:r>
      <w:r w:rsidR="00C65151" w:rsidRPr="00B81764">
        <w:rPr>
          <w:rStyle w:val="PageNumber"/>
          <w:rFonts w:asciiTheme="majorHAnsi" w:hAnsiTheme="majorHAnsi"/>
          <w:sz w:val="32"/>
          <w:lang w:val="nl-NL"/>
        </w:rPr>
        <w:tab/>
        <w:t xml:space="preserve">à </w:t>
      </w:r>
      <w:r w:rsidR="00C65151" w:rsidRPr="00B81764">
        <w:rPr>
          <w:rStyle w:val="PageNumber"/>
          <w:rFonts w:asciiTheme="majorHAnsi" w:hAnsiTheme="majorHAnsi"/>
          <w:sz w:val="32"/>
          <w:lang w:val="nl-NL"/>
        </w:rPr>
        <w:tab/>
        <w:t>12</w:t>
      </w:r>
      <w:r w:rsidRPr="00B81764">
        <w:rPr>
          <w:rStyle w:val="PageNumber"/>
          <w:rFonts w:asciiTheme="majorHAnsi" w:hAnsiTheme="majorHAnsi"/>
          <w:sz w:val="32"/>
          <w:lang w:val="nl-NL"/>
        </w:rPr>
        <w:t xml:space="preserve">0,00 </w:t>
      </w:r>
      <w:r w:rsidRPr="00B81764">
        <w:rPr>
          <w:rStyle w:val="PageNumber"/>
          <w:rFonts w:asciiTheme="majorHAnsi" w:hAnsiTheme="majorHAnsi"/>
          <w:sz w:val="32"/>
          <w:lang w:val="nl-NL"/>
        </w:rPr>
        <w:tab/>
        <w:t>Euro</w:t>
      </w:r>
    </w:p>
    <w:p w:rsidR="004B6F49" w:rsidRPr="00B81764" w:rsidRDefault="004B6F49" w:rsidP="004B6F49">
      <w:pPr>
        <w:tabs>
          <w:tab w:val="left" w:pos="709"/>
          <w:tab w:val="left" w:pos="993"/>
          <w:tab w:val="right" w:pos="4253"/>
          <w:tab w:val="left" w:pos="4395"/>
          <w:tab w:val="right" w:pos="5529"/>
          <w:tab w:val="left" w:pos="5670"/>
        </w:tabs>
        <w:suppressAutoHyphens/>
        <w:spacing w:line="360" w:lineRule="auto"/>
        <w:jc w:val="both"/>
        <w:rPr>
          <w:rStyle w:val="PageNumber"/>
        </w:rPr>
      </w:pPr>
      <w:r w:rsidRPr="00B81764">
        <w:rPr>
          <w:rStyle w:val="PageNumber"/>
          <w:rFonts w:asciiTheme="majorHAnsi" w:hAnsiTheme="majorHAnsi"/>
          <w:sz w:val="32"/>
          <w:lang w:val="nl-NL"/>
        </w:rPr>
        <w:tab/>
        <w:t xml:space="preserve">* Zesdes      </w:t>
      </w:r>
      <w:r w:rsidR="00C65151" w:rsidRPr="00B81764">
        <w:rPr>
          <w:rStyle w:val="PageNumber"/>
          <w:rFonts w:asciiTheme="majorHAnsi" w:hAnsiTheme="majorHAnsi"/>
          <w:sz w:val="32"/>
          <w:lang w:val="nl-NL"/>
        </w:rPr>
        <w:t xml:space="preserve">    </w:t>
      </w:r>
      <w:r w:rsidR="00C65151" w:rsidRPr="00B81764">
        <w:rPr>
          <w:rStyle w:val="PageNumber"/>
          <w:rFonts w:asciiTheme="majorHAnsi" w:hAnsiTheme="majorHAnsi"/>
          <w:sz w:val="32"/>
          <w:lang w:val="nl-NL"/>
        </w:rPr>
        <w:tab/>
        <w:t xml:space="preserve">60,00 </w:t>
      </w:r>
      <w:r w:rsidR="00C65151" w:rsidRPr="00B81764">
        <w:rPr>
          <w:rStyle w:val="PageNumber"/>
          <w:rFonts w:asciiTheme="majorHAnsi" w:hAnsiTheme="majorHAnsi"/>
          <w:sz w:val="32"/>
          <w:lang w:val="nl-NL"/>
        </w:rPr>
        <w:tab/>
        <w:t xml:space="preserve">à </w:t>
      </w:r>
      <w:r w:rsidR="00C65151" w:rsidRPr="00B81764">
        <w:rPr>
          <w:rStyle w:val="PageNumber"/>
          <w:rFonts w:asciiTheme="majorHAnsi" w:hAnsiTheme="majorHAnsi"/>
          <w:sz w:val="32"/>
          <w:lang w:val="nl-NL"/>
        </w:rPr>
        <w:tab/>
        <w:t>95</w:t>
      </w:r>
      <w:r w:rsidRPr="00B81764">
        <w:rPr>
          <w:rStyle w:val="PageNumber"/>
          <w:rFonts w:asciiTheme="majorHAnsi" w:hAnsiTheme="majorHAnsi"/>
          <w:sz w:val="32"/>
          <w:lang w:val="nl-NL"/>
        </w:rPr>
        <w:t xml:space="preserve">,00 </w:t>
      </w:r>
      <w:r w:rsidRPr="00B81764">
        <w:rPr>
          <w:rStyle w:val="PageNumber"/>
          <w:rFonts w:asciiTheme="majorHAnsi" w:hAnsiTheme="majorHAnsi"/>
          <w:sz w:val="32"/>
          <w:lang w:val="nl-NL"/>
        </w:rPr>
        <w:tab/>
        <w:t>Euro</w:t>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inspringen"/>
        <w:tabs>
          <w:tab w:val="left" w:pos="851"/>
        </w:tabs>
        <w:suppressAutoHyphens/>
        <w:spacing w:line="360" w:lineRule="auto"/>
        <w:rPr>
          <w:rStyle w:val="PageNumber"/>
          <w:lang w:val="en-US"/>
        </w:rPr>
      </w:pPr>
      <w:r w:rsidRPr="00B81764">
        <w:rPr>
          <w:rStyle w:val="PageNumber"/>
          <w:rFonts w:asciiTheme="majorHAnsi" w:hAnsiTheme="majorHAnsi"/>
          <w:sz w:val="32"/>
        </w:rPr>
        <w:t xml:space="preserve">N.B. </w:t>
      </w:r>
      <w:r w:rsidRPr="00B81764">
        <w:rPr>
          <w:rStyle w:val="PageNumber"/>
          <w:rFonts w:asciiTheme="majorHAnsi" w:hAnsiTheme="majorHAnsi"/>
          <w:sz w:val="32"/>
        </w:rPr>
        <w:tab/>
        <w:t>De huurprijs kan voor het nieuwe schooljaar iets gewijzigd worden tenge</w:t>
      </w:r>
      <w:r w:rsidRPr="00B81764">
        <w:rPr>
          <w:rStyle w:val="PageNumber"/>
          <w:rFonts w:asciiTheme="majorHAnsi" w:hAnsiTheme="majorHAnsi"/>
          <w:sz w:val="32"/>
        </w:rPr>
        <w:softHyphen/>
        <w:t>volge van een verhoging van de kost</w:t>
      </w:r>
      <w:r w:rsidRPr="00B81764">
        <w:rPr>
          <w:rStyle w:val="PageNumber"/>
          <w:rFonts w:asciiTheme="majorHAnsi" w:hAnsiTheme="majorHAnsi"/>
          <w:sz w:val="32"/>
        </w:rPr>
        <w:softHyphen/>
        <w:t>prijs van de boeken.</w:t>
      </w:r>
    </w:p>
    <w:p w:rsidR="004B6F49" w:rsidRPr="00B81764" w:rsidRDefault="004B6F49" w:rsidP="004B6F49">
      <w:pPr>
        <w:suppressAutoHyphens/>
        <w:jc w:val="both"/>
        <w:rPr>
          <w:rStyle w:val="PageNumber"/>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2E5355" w:rsidRDefault="002E5355" w:rsidP="004B6F49">
      <w:pPr>
        <w:suppressAutoHyphens/>
        <w:jc w:val="both"/>
        <w:rPr>
          <w:rStyle w:val="PageNumber"/>
        </w:rPr>
      </w:pPr>
    </w:p>
    <w:p w:rsidR="002E5355" w:rsidRDefault="002E5355" w:rsidP="004B6F49">
      <w:pPr>
        <w:suppressAutoHyphens/>
        <w:jc w:val="both"/>
        <w:rPr>
          <w:rStyle w:val="PageNumber"/>
        </w:rPr>
      </w:pPr>
    </w:p>
    <w:p w:rsidR="002E5355" w:rsidRDefault="002E5355" w:rsidP="004B6F49">
      <w:pPr>
        <w:suppressAutoHyphens/>
        <w:jc w:val="both"/>
        <w:rPr>
          <w:rStyle w:val="PageNumber"/>
        </w:rPr>
      </w:pPr>
    </w:p>
    <w:p w:rsidR="002E5355" w:rsidRDefault="002E5355" w:rsidP="004B6F49">
      <w:pPr>
        <w:suppressAutoHyphens/>
        <w:jc w:val="both"/>
        <w:rPr>
          <w:rStyle w:val="PageNumber"/>
        </w:rPr>
      </w:pPr>
    </w:p>
    <w:p w:rsidR="002E5355" w:rsidRDefault="002E5355" w:rsidP="004B6F49">
      <w:pPr>
        <w:suppressAutoHyphens/>
        <w:jc w:val="both"/>
        <w:rPr>
          <w:rStyle w:val="PageNumber"/>
        </w:rPr>
      </w:pPr>
    </w:p>
    <w:p w:rsidR="004B6F49" w:rsidRPr="00B81764" w:rsidRDefault="004B6F49" w:rsidP="004B6F49">
      <w:pPr>
        <w:suppressAutoHyphens/>
        <w:jc w:val="both"/>
        <w:rPr>
          <w:rStyle w:val="PageNumber"/>
        </w:rPr>
      </w:pPr>
    </w:p>
    <w:p w:rsidR="0098625F" w:rsidRPr="00B81764" w:rsidRDefault="0098625F" w:rsidP="0098625F">
      <w:pPr>
        <w:tabs>
          <w:tab w:val="left" w:pos="567"/>
        </w:tabs>
        <w:suppressAutoHyphens/>
        <w:jc w:val="both"/>
        <w:rPr>
          <w:rStyle w:val="PageNumber"/>
        </w:rPr>
      </w:pPr>
      <w:r>
        <w:rPr>
          <w:rStyle w:val="PageNumber"/>
          <w:rFonts w:asciiTheme="majorHAnsi" w:hAnsiTheme="majorHAnsi"/>
          <w:b/>
          <w:sz w:val="36"/>
          <w:lang w:val="nl-NL"/>
        </w:rPr>
        <w:t>11</w:t>
      </w:r>
      <w:r w:rsidRPr="00B81764">
        <w:rPr>
          <w:rStyle w:val="PageNumber"/>
          <w:rFonts w:asciiTheme="majorHAnsi" w:hAnsiTheme="majorHAnsi"/>
          <w:b/>
          <w:sz w:val="36"/>
          <w:lang w:val="nl-NL"/>
        </w:rPr>
        <w:t xml:space="preserve">.     </w:t>
      </w:r>
      <w:r>
        <w:rPr>
          <w:rStyle w:val="PageNumber"/>
          <w:rFonts w:asciiTheme="majorHAnsi" w:hAnsiTheme="majorHAnsi"/>
          <w:b/>
          <w:sz w:val="36"/>
          <w:lang w:val="nl-NL"/>
        </w:rPr>
        <w:t>MIDDAGONTSPANNING</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 xml:space="preserve">Elke middag wordt een brede waaier van ontspanningmogelijkheden aangeboden. </w:t>
      </w:r>
    </w:p>
    <w:p w:rsidR="004B6F49" w:rsidRPr="00B81764" w:rsidRDefault="004B6F49" w:rsidP="004B6F49">
      <w:pPr>
        <w:suppressAutoHyphens/>
        <w:spacing w:line="360" w:lineRule="auto"/>
        <w:jc w:val="both"/>
        <w:rPr>
          <w:rStyle w:val="PageNumber"/>
          <w:sz w:val="32"/>
          <w:lang w:val="nl-NL"/>
        </w:rPr>
      </w:pPr>
      <w:r w:rsidRPr="00B81764">
        <w:rPr>
          <w:rStyle w:val="PageNumber"/>
          <w:rFonts w:asciiTheme="majorHAnsi" w:hAnsiTheme="majorHAnsi"/>
          <w:sz w:val="32"/>
          <w:lang w:val="nl-NL"/>
        </w:rPr>
        <w:t>De ruime binnen- en buiteninfrastructuur biedt optimale kansen tot sport en spel.</w:t>
      </w:r>
    </w:p>
    <w:p w:rsidR="005912CB" w:rsidRPr="00B81764" w:rsidRDefault="005912CB"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r w:rsidRPr="00B81764">
        <w:rPr>
          <w:rStyle w:val="PageNumber"/>
          <w:rFonts w:asciiTheme="majorHAnsi" w:hAnsiTheme="majorHAnsi"/>
          <w:b/>
          <w:sz w:val="36"/>
          <w:lang w:val="nl-NL"/>
        </w:rPr>
        <w:t>12.     MEDIATHEEK</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 xml:space="preserve">De school bezit een uitgebreide mediatheek met verschillende en multimedia. </w:t>
      </w: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Deze mediatheek is uitgerust met een geautomatiseerde uitleenpost, gebruikersterminals en internet. De leerlingen en de leerkrachten kunnen na raadpleging van de gebruikersinstructies van deze diensten gebruik maken.</w:t>
      </w: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De naslagwerken en tijdschriften worden niet uitgeleend maar kunnen ter plaatse geconsulteerd worden. Fictionboeken, non-fictionboeken en multimediamaterialen kunnen wel uitgeleend worden voor een welbepaalde tijd. De concrete werkwijze wordt tijdens een instructieles aan de leerlingen uitgelegd bij het begin van het schooljaar.</w:t>
      </w:r>
    </w:p>
    <w:p w:rsidR="004B6F49" w:rsidRPr="00B81764" w:rsidRDefault="004B6F49" w:rsidP="004B6F49">
      <w:pPr>
        <w:suppressAutoHyphens/>
        <w:jc w:val="both"/>
        <w:rPr>
          <w:rStyle w:val="PageNumber"/>
          <w:sz w:val="32"/>
          <w:lang w:val="nl-NL"/>
        </w:rPr>
      </w:pPr>
    </w:p>
    <w:p w:rsidR="002E5355" w:rsidRDefault="004B6F49" w:rsidP="004B6F49">
      <w:pPr>
        <w:pStyle w:val="Plattetekst2"/>
        <w:spacing w:line="360" w:lineRule="auto"/>
        <w:rPr>
          <w:rStyle w:val="PageNumber"/>
          <w:sz w:val="24"/>
          <w:lang w:val="en-US"/>
        </w:rPr>
      </w:pPr>
      <w:r w:rsidRPr="00B81764">
        <w:rPr>
          <w:rStyle w:val="PageNumber"/>
          <w:rFonts w:asciiTheme="majorHAnsi" w:hAnsiTheme="majorHAnsi"/>
        </w:rPr>
        <w:t xml:space="preserve">Alle materialen zijn eigendom van de school en vragen om een zorgzame behandeling. </w:t>
      </w:r>
    </w:p>
    <w:p w:rsidR="004B6F49" w:rsidRPr="00B81764" w:rsidRDefault="004B6F49" w:rsidP="004B6F49">
      <w:pPr>
        <w:pStyle w:val="Plattetekst2"/>
        <w:spacing w:line="360" w:lineRule="auto"/>
        <w:rPr>
          <w:rStyle w:val="PageNumber"/>
        </w:rPr>
      </w:pPr>
    </w:p>
    <w:p w:rsidR="004B6F49" w:rsidRPr="00B81764" w:rsidRDefault="004B6F49" w:rsidP="004B6F49">
      <w:pPr>
        <w:suppressAutoHyphens/>
        <w:jc w:val="both"/>
        <w:rPr>
          <w:rStyle w:val="PageNumber"/>
          <w:sz w:val="32"/>
          <w:lang w:val="nl-NL"/>
        </w:rPr>
      </w:pPr>
      <w:r w:rsidRPr="00B81764">
        <w:rPr>
          <w:rStyle w:val="PageNumber"/>
          <w:rFonts w:asciiTheme="majorHAnsi" w:hAnsiTheme="majorHAnsi"/>
          <w:b/>
          <w:sz w:val="36"/>
          <w:lang w:val="nl-NL"/>
        </w:rPr>
        <w:t>13.    ACTIVITEITEN OP WOENSDAGNAMIDDAG</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 xml:space="preserve">Op woensdagnamiddag is er geen les. </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 xml:space="preserve">De school neemt deel aan de sportcompetities in S.V.S.-verband (Stichting Vlaamse Schoolsport). </w:t>
      </w:r>
    </w:p>
    <w:p w:rsidR="004B6F49" w:rsidRPr="00B81764" w:rsidRDefault="004B6F49" w:rsidP="004B6F49">
      <w:pPr>
        <w:suppressAutoHyphens/>
        <w:spacing w:line="360" w:lineRule="auto"/>
        <w:jc w:val="both"/>
        <w:rPr>
          <w:rStyle w:val="PageNumber"/>
        </w:rPr>
      </w:pP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De ouders van de leer</w:t>
      </w:r>
      <w:r w:rsidRPr="00B81764">
        <w:rPr>
          <w:rStyle w:val="PageNumber"/>
          <w:rFonts w:asciiTheme="majorHAnsi" w:hAnsiTheme="majorHAnsi"/>
          <w:sz w:val="32"/>
          <w:lang w:val="nl-NL"/>
        </w:rPr>
        <w:softHyphen/>
        <w:t>lingen die hiervoor in aanmerking komen, worden hiervan op de hoogte gebracht.</w:t>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r w:rsidRPr="00B81764">
        <w:rPr>
          <w:rStyle w:val="PageNumber"/>
          <w:rFonts w:asciiTheme="majorHAnsi" w:hAnsiTheme="majorHAnsi"/>
          <w:b/>
          <w:sz w:val="36"/>
          <w:lang w:val="nl-NL"/>
        </w:rPr>
        <w:t>14.     AFWEZIGHEDEN TIJDENS DE SCHOOLDAGEN</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Van een te voorziene afwezigheid moet de schooldirectie VOORAF verwittigd worden.</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Wij vragen uitdrukkelijk bij afwezigheid (wegens ziekte of een andere reden) de school 's mor</w:t>
      </w:r>
      <w:r w:rsidRPr="00B81764">
        <w:rPr>
          <w:rStyle w:val="PageNumber"/>
          <w:rFonts w:asciiTheme="majorHAnsi" w:hAnsiTheme="majorHAnsi"/>
        </w:rPr>
        <w:softHyphen/>
      </w:r>
      <w:r w:rsidR="00B81764">
        <w:rPr>
          <w:rStyle w:val="PageNumber"/>
          <w:rFonts w:asciiTheme="majorHAnsi" w:hAnsiTheme="majorHAnsi"/>
        </w:rPr>
        <w:t>gens tussen 7.45</w:t>
      </w:r>
      <w:r w:rsidRPr="00B81764">
        <w:rPr>
          <w:rStyle w:val="PageNumber"/>
          <w:rFonts w:asciiTheme="majorHAnsi" w:hAnsiTheme="majorHAnsi"/>
        </w:rPr>
        <w:t xml:space="preserve"> u. en 8.45 u. telefonisch te verwitti</w:t>
      </w:r>
      <w:r w:rsidRPr="00B81764">
        <w:rPr>
          <w:rStyle w:val="PageNumber"/>
          <w:rFonts w:asciiTheme="majorHAnsi" w:hAnsiTheme="majorHAnsi"/>
        </w:rPr>
        <w:softHyphen/>
        <w:t>gen. Daarna volstaat in gewone omstandigheden een briefje van de ouders. Dit vermeldt nauwkeurig naam en klas van de leerling en de datum, de duur en de reden van de afwezig</w:t>
      </w:r>
      <w:r w:rsidRPr="00B81764">
        <w:rPr>
          <w:rStyle w:val="PageNumber"/>
          <w:rFonts w:asciiTheme="majorHAnsi" w:hAnsiTheme="majorHAnsi"/>
        </w:rPr>
        <w:softHyphen/>
        <w:t>heid.</w:t>
      </w:r>
    </w:p>
    <w:p w:rsidR="004B6F49" w:rsidRPr="00B81764" w:rsidRDefault="004B6F49" w:rsidP="004B6F49">
      <w:pPr>
        <w:suppressAutoHyphens/>
        <w:spacing w:line="360" w:lineRule="auto"/>
        <w:jc w:val="both"/>
        <w:rPr>
          <w:rStyle w:val="PageNumber"/>
          <w:sz w:val="32"/>
          <w:lang w:val="nl-NL"/>
        </w:rPr>
      </w:pPr>
      <w:r w:rsidRPr="00B81764">
        <w:rPr>
          <w:rStyle w:val="PageNumber"/>
          <w:rFonts w:asciiTheme="majorHAnsi" w:hAnsiTheme="majorHAnsi"/>
          <w:sz w:val="32"/>
          <w:lang w:val="nl-NL"/>
        </w:rPr>
        <w:t>Volgens de wettelijke bepalingen is een dok</w:t>
      </w:r>
      <w:r w:rsidRPr="00B81764">
        <w:rPr>
          <w:rStyle w:val="PageNumber"/>
          <w:rFonts w:asciiTheme="majorHAnsi" w:hAnsiTheme="majorHAnsi"/>
          <w:sz w:val="32"/>
          <w:lang w:val="nl-NL"/>
        </w:rPr>
        <w:softHyphen/>
        <w:t>tersattest vereist bij een afwezigheid wegens ziekte vanaf 4 opeenvolgende dagen en bij regelma</w:t>
      </w:r>
      <w:r w:rsidRPr="00B81764">
        <w:rPr>
          <w:rStyle w:val="PageNumber"/>
          <w:rFonts w:asciiTheme="majorHAnsi" w:hAnsiTheme="majorHAnsi"/>
          <w:sz w:val="32"/>
          <w:lang w:val="nl-NL"/>
        </w:rPr>
        <w:softHyphen/>
        <w:t>tige ziekte of afwezigheid (zie schoolreglement).</w:t>
      </w: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Afwezigheid tijdens de proefwerken moet steeds door een doktersat</w:t>
      </w:r>
      <w:r w:rsidRPr="00B81764">
        <w:rPr>
          <w:rStyle w:val="PageNumber"/>
          <w:rFonts w:asciiTheme="majorHAnsi" w:hAnsiTheme="majorHAnsi"/>
          <w:sz w:val="32"/>
          <w:lang w:val="nl-NL"/>
        </w:rPr>
        <w:softHyphen/>
        <w:t>test gestaafd worden, ook al gaat het maar om een halve dag.</w:t>
      </w:r>
    </w:p>
    <w:p w:rsidR="004B6F49" w:rsidRPr="00B81764" w:rsidRDefault="004B6F49" w:rsidP="004B6F49">
      <w:pPr>
        <w:suppressAutoHyphens/>
        <w:jc w:val="both"/>
        <w:rPr>
          <w:rStyle w:val="PageNumber"/>
        </w:rPr>
      </w:pPr>
    </w:p>
    <w:p w:rsidR="002E5355" w:rsidRDefault="002E5355" w:rsidP="004B6F49">
      <w:pPr>
        <w:pStyle w:val="Plattetekst2"/>
        <w:spacing w:line="360" w:lineRule="auto"/>
        <w:rPr>
          <w:rStyle w:val="PageNumber"/>
          <w:sz w:val="24"/>
          <w:lang w:val="en-US"/>
        </w:rPr>
      </w:pPr>
    </w:p>
    <w:p w:rsidR="004B6F49" w:rsidRPr="00B81764" w:rsidRDefault="004B6F49" w:rsidP="004B6F49">
      <w:pPr>
        <w:pStyle w:val="Plattetekst2"/>
        <w:spacing w:line="360" w:lineRule="auto"/>
        <w:rPr>
          <w:rStyle w:val="PageNumber"/>
        </w:rPr>
      </w:pPr>
      <w:r w:rsidRPr="00B81764">
        <w:rPr>
          <w:rStyle w:val="PageNumber"/>
          <w:rFonts w:asciiTheme="majorHAnsi" w:hAnsiTheme="majorHAnsi"/>
        </w:rPr>
        <w:t>Alvorens terug in de klas te komen, geeft de leerling dit attest of briefje af aan de graadverantwoordelijke.</w:t>
      </w:r>
    </w:p>
    <w:p w:rsidR="004B6F49" w:rsidRPr="00B81764" w:rsidRDefault="004B6F49" w:rsidP="004B6F49">
      <w:pPr>
        <w:suppressAutoHyphens/>
        <w:jc w:val="both"/>
        <w:rPr>
          <w:rStyle w:val="PageNumber"/>
          <w:sz w:val="32"/>
          <w:lang w:val="nl-NL"/>
        </w:rPr>
      </w:pPr>
    </w:p>
    <w:p w:rsidR="004B6F49" w:rsidRPr="00B81764" w:rsidRDefault="004B6F49" w:rsidP="004B6F49">
      <w:pPr>
        <w:pStyle w:val="Plattetekst2"/>
        <w:spacing w:line="360" w:lineRule="auto"/>
        <w:rPr>
          <w:rStyle w:val="PageNumber"/>
          <w:sz w:val="24"/>
          <w:lang w:val="en-US"/>
        </w:rPr>
      </w:pPr>
      <w:r w:rsidRPr="00B81764">
        <w:rPr>
          <w:rStyle w:val="PageNumber"/>
          <w:rFonts w:asciiTheme="majorHAnsi" w:hAnsiTheme="majorHAnsi"/>
        </w:rPr>
        <w:t>Het spreekt vanzelf dat alleen om ernstige redenen de lessen mogen verzuimd worden.</w:t>
      </w:r>
    </w:p>
    <w:p w:rsidR="004B6F49" w:rsidRPr="00B81764" w:rsidRDefault="004B6F49" w:rsidP="004B6F49">
      <w:pPr>
        <w:suppressAutoHyphens/>
        <w:jc w:val="both"/>
        <w:rPr>
          <w:rStyle w:val="PageNumber"/>
          <w:sz w:val="32"/>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r w:rsidRPr="00B81764">
        <w:rPr>
          <w:rStyle w:val="PageNumber"/>
          <w:rFonts w:asciiTheme="majorHAnsi" w:hAnsiTheme="majorHAnsi"/>
          <w:b/>
          <w:sz w:val="36"/>
          <w:lang w:val="nl-NL"/>
        </w:rPr>
        <w:t>15.    KLEDING</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spacing w:line="360" w:lineRule="auto"/>
        <w:ind w:hanging="709"/>
        <w:jc w:val="both"/>
        <w:rPr>
          <w:rStyle w:val="PageNumber"/>
        </w:rPr>
      </w:pPr>
      <w:r w:rsidRPr="00B81764">
        <w:rPr>
          <w:rStyle w:val="PageNumber"/>
          <w:rFonts w:asciiTheme="majorHAnsi" w:hAnsiTheme="majorHAnsi"/>
          <w:sz w:val="32"/>
          <w:lang w:val="nl-NL"/>
        </w:rPr>
        <w:tab/>
        <w:t>Alle kledingstukken worden gemerkt, bij voorkeur met de volledige naam en voor</w:t>
      </w:r>
      <w:r w:rsidRPr="00B81764">
        <w:rPr>
          <w:rStyle w:val="PageNumber"/>
          <w:rFonts w:asciiTheme="majorHAnsi" w:hAnsiTheme="majorHAnsi"/>
          <w:sz w:val="32"/>
          <w:lang w:val="nl-NL"/>
        </w:rPr>
        <w:softHyphen/>
        <w:t>naam. Dit geldt zeker voor de turnkledij en de sport</w:t>
      </w:r>
      <w:r w:rsidRPr="00B81764">
        <w:rPr>
          <w:rStyle w:val="PageNumber"/>
          <w:rFonts w:asciiTheme="majorHAnsi" w:hAnsiTheme="majorHAnsi"/>
          <w:sz w:val="32"/>
          <w:lang w:val="nl-NL"/>
        </w:rPr>
        <w:softHyphen/>
        <w:t>kle</w:t>
      </w:r>
      <w:r w:rsidRPr="00B81764">
        <w:rPr>
          <w:rStyle w:val="PageNumber"/>
          <w:rFonts w:asciiTheme="majorHAnsi" w:hAnsiTheme="majorHAnsi"/>
          <w:sz w:val="32"/>
          <w:lang w:val="nl-NL"/>
        </w:rPr>
        <w:softHyphen/>
        <w:t>ding die voor het middagspel gebruikt wordt (trui, broekje, gymschoenen en/of voetbalschoenen, trainings</w:t>
      </w:r>
      <w:r w:rsidRPr="00B81764">
        <w:rPr>
          <w:rStyle w:val="PageNumber"/>
          <w:rFonts w:asciiTheme="majorHAnsi" w:hAnsiTheme="majorHAnsi"/>
          <w:sz w:val="32"/>
          <w:lang w:val="nl-NL"/>
        </w:rPr>
        <w:softHyphen/>
        <w:t>pak). Deze kleding kan in de school bewaard worden. Iedere leerling zorgt dan ook voor een sporttas om dit gemakkelijk te kunnen doen. Wat niet weg</w:t>
      </w:r>
      <w:r w:rsidRPr="00B81764">
        <w:rPr>
          <w:rStyle w:val="PageNumber"/>
          <w:rFonts w:asciiTheme="majorHAnsi" w:hAnsiTheme="majorHAnsi"/>
          <w:sz w:val="32"/>
          <w:lang w:val="nl-NL"/>
        </w:rPr>
        <w:softHyphen/>
        <w:t>neemt dat u geregeld vraagt om gebruikte truitjes en kousen mee te brengen voor een wasbeurt.</w:t>
      </w:r>
    </w:p>
    <w:p w:rsidR="004B6F49" w:rsidRPr="00B81764" w:rsidRDefault="004B6F49" w:rsidP="004B6F49">
      <w:pPr>
        <w:suppressAutoHyphens/>
        <w:spacing w:line="360" w:lineRule="auto"/>
        <w:ind w:hanging="709"/>
        <w:jc w:val="both"/>
        <w:rPr>
          <w:rStyle w:val="PageNumber"/>
        </w:rPr>
      </w:pPr>
    </w:p>
    <w:p w:rsidR="004B6F49" w:rsidRPr="00B81764" w:rsidRDefault="004B6F49" w:rsidP="004B6F49">
      <w:pPr>
        <w:suppressAutoHyphens/>
        <w:spacing w:line="360" w:lineRule="auto"/>
        <w:ind w:hanging="709"/>
        <w:jc w:val="both"/>
        <w:rPr>
          <w:rStyle w:val="PageNumber"/>
        </w:rPr>
      </w:pPr>
      <w:r w:rsidRPr="00B81764">
        <w:rPr>
          <w:rStyle w:val="PageNumber"/>
          <w:rFonts w:asciiTheme="majorHAnsi" w:hAnsiTheme="majorHAnsi"/>
          <w:sz w:val="32"/>
          <w:lang w:val="nl-NL"/>
        </w:rPr>
        <w:tab/>
        <w:t>De leerkrachten L.O. maken in het begin van het schooljaar afspraken i.v.m. de turnkledij. Deze kledij wordt via de school aangekocht.</w:t>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r w:rsidRPr="00B81764">
        <w:rPr>
          <w:rStyle w:val="PageNumber"/>
          <w:rFonts w:asciiTheme="majorHAnsi" w:hAnsiTheme="majorHAnsi"/>
          <w:sz w:val="32"/>
          <w:lang w:val="nl-NL"/>
        </w:rPr>
        <w:br w:type="page"/>
      </w:r>
      <w:r w:rsidRPr="00B81764">
        <w:rPr>
          <w:rStyle w:val="PageNumber"/>
          <w:rFonts w:asciiTheme="majorHAnsi" w:hAnsiTheme="majorHAnsi"/>
          <w:b/>
          <w:sz w:val="36"/>
          <w:lang w:val="nl-NL"/>
        </w:rPr>
        <w:t>16.     MIDDAGMAAL</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2"/>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spacing w:line="360" w:lineRule="auto"/>
        <w:ind w:hanging="709"/>
        <w:jc w:val="both"/>
        <w:rPr>
          <w:rStyle w:val="PageNumber"/>
        </w:rPr>
      </w:pPr>
      <w:r w:rsidRPr="00B81764">
        <w:rPr>
          <w:rStyle w:val="PageNumber"/>
          <w:rFonts w:asciiTheme="majorHAnsi" w:hAnsiTheme="majorHAnsi"/>
          <w:sz w:val="32"/>
          <w:lang w:val="nl-NL"/>
        </w:rPr>
        <w:tab/>
        <w:t>De leerlingen kunnen 's middags een warme maaltijd gebruiken op school. Ook een koude of een vegetarische schotel is verkrijgbaar. Men laat zich hiervoor inschrijven per trimester.</w:t>
      </w:r>
    </w:p>
    <w:p w:rsidR="004B6F49" w:rsidRPr="00B81764" w:rsidRDefault="00C65151" w:rsidP="004B6F49">
      <w:pPr>
        <w:suppressAutoHyphens/>
        <w:spacing w:line="360" w:lineRule="auto"/>
        <w:jc w:val="both"/>
        <w:rPr>
          <w:rStyle w:val="PageNumber"/>
        </w:rPr>
      </w:pPr>
      <w:r w:rsidRPr="00B81764">
        <w:rPr>
          <w:rStyle w:val="PageNumber"/>
          <w:rFonts w:asciiTheme="majorHAnsi" w:hAnsiTheme="majorHAnsi"/>
          <w:sz w:val="32"/>
          <w:lang w:val="nl-NL"/>
        </w:rPr>
        <w:t>De kosten (€ 4,5</w:t>
      </w:r>
      <w:r w:rsidR="004B6F49" w:rsidRPr="00B81764">
        <w:rPr>
          <w:rStyle w:val="PageNumber"/>
          <w:rFonts w:asciiTheme="majorHAnsi" w:hAnsiTheme="majorHAnsi"/>
          <w:sz w:val="32"/>
          <w:lang w:val="nl-NL"/>
        </w:rPr>
        <w:t>0 / maaltijd *) komen in hun geheel op de school</w:t>
      </w:r>
      <w:r w:rsidR="004B6F49" w:rsidRPr="00B81764">
        <w:rPr>
          <w:rStyle w:val="PageNumber"/>
          <w:rFonts w:asciiTheme="majorHAnsi" w:hAnsiTheme="majorHAnsi"/>
          <w:sz w:val="32"/>
          <w:lang w:val="nl-NL"/>
        </w:rPr>
        <w:softHyphen/>
        <w:t>reke</w:t>
      </w:r>
      <w:r w:rsidR="004B6F49" w:rsidRPr="00B81764">
        <w:rPr>
          <w:rStyle w:val="PageNumber"/>
          <w:rFonts w:asciiTheme="majorHAnsi" w:hAnsiTheme="majorHAnsi"/>
          <w:sz w:val="32"/>
          <w:lang w:val="nl-NL"/>
        </w:rPr>
        <w:softHyphen/>
        <w:t>ning.</w:t>
      </w:r>
    </w:p>
    <w:p w:rsidR="004B6F49" w:rsidRPr="00B81764" w:rsidRDefault="004B6F49" w:rsidP="004B6F49">
      <w:pPr>
        <w:suppressAutoHyphens/>
        <w:spacing w:line="360" w:lineRule="auto"/>
        <w:ind w:hanging="709"/>
        <w:jc w:val="both"/>
        <w:rPr>
          <w:rStyle w:val="PageNumber"/>
        </w:rPr>
      </w:pPr>
      <w:r w:rsidRPr="00B81764">
        <w:rPr>
          <w:rStyle w:val="PageNumber"/>
          <w:rFonts w:asciiTheme="majorHAnsi" w:hAnsiTheme="majorHAnsi"/>
          <w:sz w:val="32"/>
          <w:lang w:val="nl-NL"/>
        </w:rPr>
        <w:tab/>
        <w:t>Afwezigheden vanaf 3 dagen (verantwoord met dokters</w:t>
      </w:r>
      <w:r w:rsidRPr="00B81764">
        <w:rPr>
          <w:rStyle w:val="PageNumber"/>
          <w:rFonts w:asciiTheme="majorHAnsi" w:hAnsiTheme="majorHAnsi"/>
          <w:sz w:val="32"/>
          <w:lang w:val="nl-NL"/>
        </w:rPr>
        <w:softHyphen/>
        <w:t>attest) worden in mindering gebracht</w:t>
      </w:r>
      <w:r w:rsidR="0049640A" w:rsidRPr="00B81764">
        <w:rPr>
          <w:rStyle w:val="PageNumber"/>
          <w:rFonts w:asciiTheme="majorHAnsi" w:hAnsiTheme="majorHAnsi"/>
          <w:sz w:val="32"/>
          <w:lang w:val="nl-NL"/>
        </w:rPr>
        <w:t>.</w:t>
      </w:r>
    </w:p>
    <w:p w:rsidR="004B6F49" w:rsidRPr="00B81764" w:rsidRDefault="004B6F49" w:rsidP="004B6F49">
      <w:pPr>
        <w:suppressAutoHyphens/>
        <w:ind w:hanging="709"/>
        <w:jc w:val="both"/>
        <w:rPr>
          <w:rStyle w:val="PageNumber"/>
        </w:rPr>
      </w:pPr>
    </w:p>
    <w:p w:rsidR="004B6F49" w:rsidRPr="00B81764" w:rsidRDefault="004B6F49" w:rsidP="004B6F49">
      <w:pPr>
        <w:suppressAutoHyphens/>
        <w:spacing w:line="360" w:lineRule="auto"/>
        <w:ind w:hanging="709"/>
        <w:jc w:val="both"/>
        <w:rPr>
          <w:rStyle w:val="PageNumber"/>
        </w:rPr>
      </w:pPr>
      <w:r w:rsidRPr="00B81764">
        <w:rPr>
          <w:rStyle w:val="PageNumber"/>
          <w:rFonts w:asciiTheme="majorHAnsi" w:hAnsiTheme="majorHAnsi"/>
          <w:sz w:val="32"/>
          <w:lang w:val="nl-NL"/>
        </w:rPr>
        <w:tab/>
        <w:t>Er is ook gelegenheid om alleen soep te ne</w:t>
      </w:r>
      <w:r w:rsidRPr="00B81764">
        <w:rPr>
          <w:rStyle w:val="PageNumber"/>
          <w:rFonts w:asciiTheme="majorHAnsi" w:hAnsiTheme="majorHAnsi"/>
          <w:sz w:val="32"/>
          <w:lang w:val="nl-NL"/>
        </w:rPr>
        <w:softHyphen/>
        <w:t>men. Ook te beta</w:t>
      </w:r>
      <w:r w:rsidR="00C65151" w:rsidRPr="00B81764">
        <w:rPr>
          <w:rStyle w:val="PageNumber"/>
          <w:rFonts w:asciiTheme="majorHAnsi" w:hAnsiTheme="majorHAnsi"/>
          <w:sz w:val="32"/>
          <w:lang w:val="nl-NL"/>
        </w:rPr>
        <w:t>len via de schoolrekening (€ 0,7</w:t>
      </w:r>
      <w:r w:rsidRPr="00B81764">
        <w:rPr>
          <w:rStyle w:val="PageNumber"/>
          <w:rFonts w:asciiTheme="majorHAnsi" w:hAnsiTheme="majorHAnsi"/>
          <w:sz w:val="32"/>
          <w:lang w:val="nl-NL"/>
        </w:rPr>
        <w:t>0 / dag *).</w:t>
      </w:r>
    </w:p>
    <w:p w:rsidR="004B6F49" w:rsidRPr="00B81764" w:rsidRDefault="004B6F49" w:rsidP="004B6F49">
      <w:pPr>
        <w:suppressAutoHyphens/>
        <w:ind w:hanging="709"/>
        <w:jc w:val="both"/>
        <w:rPr>
          <w:rStyle w:val="PageNumber"/>
        </w:rPr>
      </w:pPr>
    </w:p>
    <w:p w:rsidR="004B6F49" w:rsidRPr="00B81764" w:rsidRDefault="004B6F49" w:rsidP="004B6F49">
      <w:pPr>
        <w:suppressAutoHyphens/>
        <w:spacing w:line="360" w:lineRule="auto"/>
        <w:ind w:hanging="709"/>
        <w:jc w:val="both"/>
        <w:rPr>
          <w:rStyle w:val="PageNumber"/>
        </w:rPr>
      </w:pPr>
      <w:r w:rsidRPr="00B81764">
        <w:rPr>
          <w:rStyle w:val="PageNumber"/>
          <w:rFonts w:asciiTheme="majorHAnsi" w:hAnsiTheme="majorHAnsi"/>
          <w:sz w:val="32"/>
          <w:lang w:val="nl-NL"/>
        </w:rPr>
        <w:tab/>
        <w:t>Dagelijks worden ook vers bereide broodjes aangeboden in de eetzalen. Hiervoor koopt men bonnetjes op het secretaria</w:t>
      </w:r>
      <w:r w:rsidR="00C65151" w:rsidRPr="00B81764">
        <w:rPr>
          <w:rStyle w:val="PageNumber"/>
          <w:rFonts w:asciiTheme="majorHAnsi" w:hAnsiTheme="majorHAnsi"/>
          <w:sz w:val="32"/>
          <w:lang w:val="nl-NL"/>
        </w:rPr>
        <w:t>at (€ 2,7</w:t>
      </w:r>
      <w:r w:rsidRPr="00B81764">
        <w:rPr>
          <w:rStyle w:val="PageNumber"/>
          <w:rFonts w:asciiTheme="majorHAnsi" w:hAnsiTheme="majorHAnsi"/>
          <w:sz w:val="32"/>
          <w:lang w:val="nl-NL"/>
        </w:rPr>
        <w:t>0/ broodje *).</w:t>
      </w:r>
    </w:p>
    <w:p w:rsidR="004B6F49" w:rsidRPr="00B81764" w:rsidRDefault="004B6F49" w:rsidP="004B6F49">
      <w:pPr>
        <w:suppressAutoHyphens/>
        <w:spacing w:line="360" w:lineRule="auto"/>
        <w:ind w:hanging="709"/>
        <w:jc w:val="both"/>
        <w:rPr>
          <w:rStyle w:val="PageNumber"/>
        </w:rPr>
      </w:pPr>
      <w:r w:rsidRPr="00B81764">
        <w:rPr>
          <w:rStyle w:val="PageNumber"/>
          <w:rFonts w:asciiTheme="majorHAnsi" w:hAnsiTheme="majorHAnsi"/>
          <w:sz w:val="32"/>
          <w:lang w:val="nl-NL"/>
        </w:rPr>
        <w:tab/>
        <w:t>Men kan natuurlijk ook boterhammen meebrengen. Frisdrank, chocomelk of wa</w:t>
      </w:r>
      <w:r w:rsidRPr="00B81764">
        <w:rPr>
          <w:rStyle w:val="PageNumber"/>
          <w:rFonts w:asciiTheme="majorHAnsi" w:hAnsiTheme="majorHAnsi"/>
          <w:sz w:val="32"/>
          <w:lang w:val="nl-NL"/>
        </w:rPr>
        <w:softHyphen/>
        <w:t xml:space="preserve">ter zijn op school te verkrijgen. </w:t>
      </w:r>
    </w:p>
    <w:p w:rsidR="004B6F49" w:rsidRPr="00B81764" w:rsidRDefault="004B6F49" w:rsidP="004B6F49">
      <w:pPr>
        <w:suppressAutoHyphens/>
        <w:spacing w:line="360" w:lineRule="auto"/>
        <w:ind w:hanging="709"/>
        <w:jc w:val="both"/>
        <w:rPr>
          <w:rStyle w:val="PageNumber"/>
        </w:rPr>
      </w:pPr>
      <w:r w:rsidRPr="00B81764">
        <w:rPr>
          <w:rStyle w:val="PageNumber"/>
          <w:rFonts w:asciiTheme="majorHAnsi" w:hAnsiTheme="majorHAnsi"/>
          <w:sz w:val="32"/>
          <w:lang w:val="nl-NL"/>
        </w:rPr>
        <w:tab/>
        <w:t>Voor frisdranken koopt men eveneens bonnetjes op het s</w:t>
      </w:r>
      <w:r w:rsidR="00874F01">
        <w:rPr>
          <w:rStyle w:val="PageNumber"/>
          <w:rFonts w:asciiTheme="majorHAnsi" w:hAnsiTheme="majorHAnsi"/>
          <w:sz w:val="32"/>
          <w:lang w:val="nl-NL"/>
        </w:rPr>
        <w:t>ecretariaat van de school (€ 0,8</w:t>
      </w:r>
      <w:r w:rsidRPr="00B81764">
        <w:rPr>
          <w:rStyle w:val="PageNumber"/>
          <w:rFonts w:asciiTheme="majorHAnsi" w:hAnsiTheme="majorHAnsi"/>
          <w:sz w:val="32"/>
          <w:lang w:val="nl-NL"/>
        </w:rPr>
        <w:t>0 / bonnetje *).</w:t>
      </w:r>
    </w:p>
    <w:p w:rsidR="004B6F49" w:rsidRPr="00B81764" w:rsidRDefault="004B6F49" w:rsidP="004B6F49">
      <w:pPr>
        <w:suppressAutoHyphens/>
        <w:ind w:hanging="709"/>
        <w:jc w:val="both"/>
        <w:rPr>
          <w:rStyle w:val="PageNumber"/>
        </w:rPr>
      </w:pPr>
    </w:p>
    <w:p w:rsidR="0049640A" w:rsidRPr="00B81764" w:rsidRDefault="004B6F49" w:rsidP="004B6F49">
      <w:pPr>
        <w:pStyle w:val="Plattetekstinspringen"/>
        <w:suppressAutoHyphens/>
        <w:spacing w:line="360" w:lineRule="auto"/>
        <w:ind w:left="0" w:firstLine="0"/>
        <w:rPr>
          <w:rStyle w:val="PageNumber"/>
          <w:lang w:val="en-US"/>
        </w:rPr>
      </w:pPr>
      <w:r w:rsidRPr="00B81764">
        <w:rPr>
          <w:rStyle w:val="PageNumber"/>
          <w:rFonts w:asciiTheme="majorHAnsi" w:hAnsiTheme="majorHAnsi"/>
          <w:sz w:val="32"/>
        </w:rPr>
        <w:t>Wij vragen dat men het middag</w:t>
      </w:r>
      <w:r w:rsidRPr="00B81764">
        <w:rPr>
          <w:rStyle w:val="PageNumber"/>
          <w:rFonts w:asciiTheme="majorHAnsi" w:hAnsiTheme="majorHAnsi"/>
          <w:sz w:val="32"/>
        </w:rPr>
        <w:softHyphen/>
        <w:t>maal thuis of op school gebruikt. Op eigen houtje in de stad gaan eten wordt niet aanvaard. De universitaire restaurants of snackbars in de onmiddellijke omgeving van de school vor</w:t>
      </w:r>
      <w:r w:rsidRPr="00B81764">
        <w:rPr>
          <w:rStyle w:val="PageNumber"/>
          <w:rFonts w:asciiTheme="majorHAnsi" w:hAnsiTheme="majorHAnsi"/>
          <w:sz w:val="32"/>
        </w:rPr>
        <w:softHyphen/>
        <w:t>men hierop geen uitzonde</w:t>
      </w:r>
      <w:r w:rsidRPr="00B81764">
        <w:rPr>
          <w:rStyle w:val="PageNumber"/>
          <w:rFonts w:asciiTheme="majorHAnsi" w:hAnsiTheme="majorHAnsi"/>
          <w:sz w:val="32"/>
        </w:rPr>
        <w:softHyphen/>
        <w:t>ring.</w:t>
      </w:r>
    </w:p>
    <w:p w:rsidR="004B6F49" w:rsidRPr="00B81764" w:rsidRDefault="004B6F49" w:rsidP="004B6F49">
      <w:pPr>
        <w:pStyle w:val="Plattetekstinspringen"/>
        <w:suppressAutoHyphens/>
        <w:spacing w:line="360" w:lineRule="auto"/>
        <w:ind w:left="0" w:firstLine="0"/>
        <w:rPr>
          <w:rStyle w:val="PageNumber"/>
        </w:rPr>
      </w:pPr>
    </w:p>
    <w:p w:rsidR="004B6F49" w:rsidRPr="00B81764" w:rsidRDefault="004B6F49" w:rsidP="004B6F49">
      <w:pPr>
        <w:pStyle w:val="Plattetekstinspringen"/>
        <w:suppressAutoHyphens/>
        <w:ind w:left="0"/>
        <w:rPr>
          <w:rStyle w:val="PageNumber"/>
        </w:rPr>
      </w:pPr>
      <w:r w:rsidRPr="00B81764">
        <w:rPr>
          <w:rStyle w:val="PageNumber"/>
          <w:rFonts w:asciiTheme="majorHAnsi" w:hAnsiTheme="majorHAnsi"/>
          <w:i/>
          <w:sz w:val="28"/>
        </w:rPr>
        <w:tab/>
        <w:t>*  onder voorbehoud van eventuele beperkte verhoging</w:t>
      </w:r>
    </w:p>
    <w:p w:rsidR="0049640A" w:rsidRPr="00B81764" w:rsidRDefault="0049640A">
      <w:pPr>
        <w:rPr>
          <w:rStyle w:val="PageNumber"/>
          <w:lang w:val="nl-NL"/>
        </w:rPr>
      </w:pPr>
      <w:r w:rsidRPr="00B81764">
        <w:rPr>
          <w:rStyle w:val="PageNumber"/>
          <w:rFonts w:asciiTheme="majorHAnsi" w:hAnsiTheme="majorHAnsi"/>
          <w:sz w:val="32"/>
        </w:rPr>
        <w:br w:type="page"/>
      </w:r>
    </w:p>
    <w:p w:rsidR="002E5355" w:rsidRDefault="002E5355" w:rsidP="004B6F49">
      <w:pPr>
        <w:pStyle w:val="Plattetekstinspringen"/>
        <w:suppressAutoHyphens/>
        <w:spacing w:line="360" w:lineRule="auto"/>
        <w:ind w:left="0" w:firstLine="0"/>
        <w:rPr>
          <w:rStyle w:val="PageNumber"/>
          <w:lang w:val="en-US"/>
        </w:rPr>
      </w:pPr>
    </w:p>
    <w:p w:rsidR="004B6F49" w:rsidRPr="00B81764" w:rsidRDefault="004B6F49" w:rsidP="004B6F49">
      <w:pPr>
        <w:pStyle w:val="Plattetekstinspringen"/>
        <w:suppressAutoHyphens/>
        <w:spacing w:line="360" w:lineRule="auto"/>
        <w:ind w:left="0" w:firstLine="0"/>
        <w:rPr>
          <w:rStyle w:val="PageNumber"/>
        </w:rPr>
      </w:pPr>
      <w:r w:rsidRPr="00B81764">
        <w:rPr>
          <w:rStyle w:val="PageNumber"/>
          <w:rFonts w:asciiTheme="majorHAnsi" w:hAnsiTheme="majorHAnsi"/>
          <w:sz w:val="32"/>
        </w:rPr>
        <w:t>Leerlingen die om een of andere reden occasioneel op school een maaltijd willen nemen, melden zich hiervoor aan bij de verantwoor-delijke in het schoolrestaurant  en betalen contant.</w:t>
      </w:r>
    </w:p>
    <w:p w:rsidR="004B6F49" w:rsidRPr="00B81764" w:rsidRDefault="004B6F49" w:rsidP="004B6F49">
      <w:pPr>
        <w:pStyle w:val="Plattetekstinspringen"/>
        <w:suppressAutoHyphens/>
        <w:ind w:left="0"/>
        <w:rPr>
          <w:rStyle w:val="PageNumber"/>
        </w:rPr>
      </w:pPr>
      <w:r w:rsidRPr="00B81764">
        <w:rPr>
          <w:rStyle w:val="PageNumber"/>
          <w:rFonts w:asciiTheme="majorHAnsi" w:hAnsiTheme="majorHAnsi"/>
          <w:sz w:val="32"/>
        </w:rPr>
        <w:tab/>
        <w:t xml:space="preserve"> </w:t>
      </w:r>
    </w:p>
    <w:p w:rsidR="004B6F49" w:rsidRPr="00B81764" w:rsidRDefault="004B6F49" w:rsidP="004B6F49">
      <w:pPr>
        <w:suppressAutoHyphens/>
        <w:jc w:val="both"/>
        <w:rPr>
          <w:rStyle w:val="PageNumber"/>
          <w:lang w:val="nl-NL"/>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r w:rsidRPr="00B81764">
        <w:rPr>
          <w:rStyle w:val="PageNumber"/>
          <w:rFonts w:asciiTheme="majorHAnsi" w:hAnsiTheme="majorHAnsi"/>
          <w:b/>
          <w:sz w:val="36"/>
          <w:lang w:val="nl-NL"/>
        </w:rPr>
        <w:t>17.    STIPTHEID</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spacing w:line="360" w:lineRule="auto"/>
        <w:ind w:right="-284" w:hanging="709"/>
        <w:jc w:val="both"/>
        <w:rPr>
          <w:rStyle w:val="PageNumber"/>
        </w:rPr>
      </w:pPr>
      <w:r w:rsidRPr="00B81764">
        <w:rPr>
          <w:rStyle w:val="PageNumber"/>
          <w:rFonts w:asciiTheme="majorHAnsi" w:hAnsiTheme="majorHAnsi"/>
          <w:sz w:val="32"/>
          <w:lang w:val="nl-NL"/>
        </w:rPr>
        <w:tab/>
        <w:t>De lessen beginnen om 8.30 u. en eindi</w:t>
      </w:r>
      <w:r w:rsidRPr="00B81764">
        <w:rPr>
          <w:rStyle w:val="PageNumber"/>
          <w:rFonts w:asciiTheme="majorHAnsi" w:hAnsiTheme="majorHAnsi"/>
          <w:sz w:val="32"/>
          <w:lang w:val="nl-NL"/>
        </w:rPr>
        <w:softHyphen/>
        <w:t xml:space="preserve">gen om 12.00 u. </w:t>
      </w:r>
    </w:p>
    <w:p w:rsidR="004B6F49" w:rsidRPr="00B81764" w:rsidRDefault="004B6F49" w:rsidP="004B6F49">
      <w:pPr>
        <w:suppressAutoHyphens/>
        <w:spacing w:line="360" w:lineRule="auto"/>
        <w:ind w:right="-284"/>
        <w:jc w:val="both"/>
        <w:rPr>
          <w:rStyle w:val="PageNumber"/>
        </w:rPr>
      </w:pPr>
      <w:r w:rsidRPr="00B81764">
        <w:rPr>
          <w:rStyle w:val="PageNumber"/>
          <w:rFonts w:asciiTheme="majorHAnsi" w:hAnsiTheme="majorHAnsi"/>
          <w:sz w:val="32"/>
          <w:lang w:val="nl-NL"/>
        </w:rPr>
        <w:t>(8.25 u. – 12.05 u. voor 2</w:t>
      </w:r>
      <w:r w:rsidRPr="00B81764">
        <w:rPr>
          <w:rStyle w:val="PageNumber"/>
          <w:rFonts w:asciiTheme="majorHAnsi" w:hAnsiTheme="majorHAnsi"/>
          <w:sz w:val="32"/>
          <w:vertAlign w:val="superscript"/>
          <w:lang w:val="nl-NL"/>
        </w:rPr>
        <w:t>de</w:t>
      </w:r>
      <w:r w:rsidRPr="00B81764">
        <w:rPr>
          <w:rStyle w:val="PageNumber"/>
          <w:rFonts w:asciiTheme="majorHAnsi" w:hAnsiTheme="majorHAnsi"/>
          <w:sz w:val="32"/>
          <w:lang w:val="nl-NL"/>
        </w:rPr>
        <w:t xml:space="preserve"> en 3</w:t>
      </w:r>
      <w:r w:rsidRPr="00B81764">
        <w:rPr>
          <w:rStyle w:val="PageNumber"/>
          <w:rFonts w:asciiTheme="majorHAnsi" w:hAnsiTheme="majorHAnsi"/>
          <w:sz w:val="32"/>
          <w:vertAlign w:val="superscript"/>
          <w:lang w:val="nl-NL"/>
        </w:rPr>
        <w:t>de</w:t>
      </w:r>
      <w:r w:rsidRPr="00B81764">
        <w:rPr>
          <w:rStyle w:val="PageNumber"/>
          <w:rFonts w:asciiTheme="majorHAnsi" w:hAnsiTheme="majorHAnsi"/>
          <w:sz w:val="32"/>
          <w:lang w:val="nl-NL"/>
        </w:rPr>
        <w:t xml:space="preserve"> graad). </w:t>
      </w:r>
    </w:p>
    <w:p w:rsidR="004B6F49" w:rsidRPr="00B81764" w:rsidRDefault="004B6F49" w:rsidP="004B6F49">
      <w:pPr>
        <w:suppressAutoHyphens/>
        <w:spacing w:line="360" w:lineRule="auto"/>
        <w:jc w:val="both"/>
        <w:rPr>
          <w:rStyle w:val="PageNumber"/>
        </w:rPr>
      </w:pPr>
      <w:r w:rsidRPr="00B81764">
        <w:rPr>
          <w:rStyle w:val="PageNumber"/>
          <w:rFonts w:asciiTheme="majorHAnsi" w:hAnsiTheme="majorHAnsi"/>
          <w:sz w:val="32"/>
          <w:lang w:val="nl-NL"/>
        </w:rPr>
        <w:t xml:space="preserve">Zij beginnen opnieuw om 13.25 u. en duren tot 16.05 u. </w:t>
      </w:r>
    </w:p>
    <w:p w:rsidR="004B6F49" w:rsidRPr="00B81764" w:rsidRDefault="004B6F49" w:rsidP="004B6F49">
      <w:pPr>
        <w:suppressAutoHyphens/>
        <w:ind w:hanging="709"/>
        <w:jc w:val="both"/>
        <w:rPr>
          <w:rStyle w:val="PageNumber"/>
        </w:rPr>
      </w:pPr>
    </w:p>
    <w:p w:rsidR="004B6F49" w:rsidRPr="00B81764" w:rsidRDefault="004B6F49" w:rsidP="004B6F49">
      <w:pPr>
        <w:pStyle w:val="Plattetekstinspringen"/>
        <w:suppressAutoHyphens/>
        <w:spacing w:line="360" w:lineRule="auto"/>
        <w:ind w:left="0"/>
        <w:rPr>
          <w:rStyle w:val="PageNumber"/>
          <w:lang w:val="en-US"/>
        </w:rPr>
      </w:pPr>
      <w:r w:rsidRPr="00B81764">
        <w:rPr>
          <w:rStyle w:val="PageNumber"/>
          <w:rFonts w:asciiTheme="majorHAnsi" w:hAnsiTheme="majorHAnsi"/>
          <w:sz w:val="32"/>
        </w:rPr>
        <w:tab/>
        <w:t>De leerlingen dienen steeds 5 min. vóór het aangegeven beginuur aanwezig te zijn in de school.</w:t>
      </w:r>
    </w:p>
    <w:p w:rsidR="004B6F49" w:rsidRPr="00B81764" w:rsidRDefault="004B6F49" w:rsidP="004B6F49">
      <w:pPr>
        <w:suppressAutoHyphens/>
        <w:ind w:hanging="709"/>
        <w:jc w:val="both"/>
        <w:rPr>
          <w:rStyle w:val="PageNumber"/>
          <w:lang w:val="nl-NL"/>
        </w:rPr>
      </w:pPr>
    </w:p>
    <w:p w:rsidR="004B6F49" w:rsidRPr="00B81764" w:rsidRDefault="004B6F49" w:rsidP="004B6F49">
      <w:pPr>
        <w:suppressAutoHyphens/>
        <w:spacing w:line="360" w:lineRule="auto"/>
        <w:ind w:hanging="709"/>
        <w:jc w:val="both"/>
        <w:rPr>
          <w:rStyle w:val="PageNumber"/>
        </w:rPr>
      </w:pPr>
      <w:r w:rsidRPr="00B81764">
        <w:rPr>
          <w:rStyle w:val="PageNumber"/>
          <w:rFonts w:asciiTheme="majorHAnsi" w:hAnsiTheme="majorHAnsi"/>
          <w:sz w:val="32"/>
          <w:lang w:val="nl-NL"/>
        </w:rPr>
        <w:tab/>
        <w:t>Komt men te laat, dan gaat men zich eerst bij de ver</w:t>
      </w:r>
      <w:r w:rsidRPr="00B81764">
        <w:rPr>
          <w:rStyle w:val="PageNumber"/>
          <w:rFonts w:asciiTheme="majorHAnsi" w:hAnsiTheme="majorHAnsi"/>
          <w:sz w:val="32"/>
          <w:lang w:val="nl-NL"/>
        </w:rPr>
        <w:softHyphen/>
        <w:t>antwoordelijke van de graad verant</w:t>
      </w:r>
      <w:r w:rsidRPr="00B81764">
        <w:rPr>
          <w:rStyle w:val="PageNumber"/>
          <w:rFonts w:asciiTheme="majorHAnsi" w:hAnsiTheme="majorHAnsi"/>
          <w:sz w:val="32"/>
          <w:lang w:val="nl-NL"/>
        </w:rPr>
        <w:softHyphen/>
        <w:t>woorden eer men, met zijn toestemming, naar de klas</w:t>
      </w:r>
      <w:r w:rsidRPr="00B81764">
        <w:rPr>
          <w:rStyle w:val="PageNumber"/>
          <w:rFonts w:asciiTheme="majorHAnsi" w:hAnsiTheme="majorHAnsi"/>
          <w:sz w:val="32"/>
          <w:lang w:val="nl-NL"/>
        </w:rPr>
        <w:softHyphen/>
        <w:t>lokalen gaat.</w:t>
      </w:r>
    </w:p>
    <w:p w:rsidR="004B6F49" w:rsidRPr="00B81764" w:rsidRDefault="004B6F49" w:rsidP="004B6F49">
      <w:pPr>
        <w:suppressAutoHyphens/>
        <w:ind w:hanging="709"/>
        <w:jc w:val="both"/>
        <w:rPr>
          <w:rStyle w:val="PageNumber"/>
        </w:rPr>
      </w:pPr>
    </w:p>
    <w:p w:rsidR="004B6F49" w:rsidRPr="00B81764" w:rsidRDefault="004B6F49" w:rsidP="004B6F49">
      <w:pPr>
        <w:suppressAutoHyphens/>
        <w:ind w:hanging="709"/>
        <w:jc w:val="both"/>
        <w:rPr>
          <w:rStyle w:val="PageNumber"/>
        </w:rPr>
      </w:pPr>
    </w:p>
    <w:p w:rsidR="004B6F49" w:rsidRPr="00B81764" w:rsidRDefault="004B6F49" w:rsidP="004B6F49">
      <w:pPr>
        <w:suppressAutoHyphens/>
        <w:ind w:hanging="709"/>
        <w:jc w:val="both"/>
        <w:rPr>
          <w:rStyle w:val="PageNumber"/>
        </w:rPr>
      </w:pPr>
    </w:p>
    <w:p w:rsidR="004B6F49" w:rsidRPr="00B81764" w:rsidRDefault="004B6F49" w:rsidP="004B6F49">
      <w:pPr>
        <w:suppressAutoHyphens/>
        <w:jc w:val="both"/>
        <w:rPr>
          <w:rStyle w:val="PageNumber"/>
        </w:rPr>
      </w:pPr>
      <w:r w:rsidRPr="00B81764">
        <w:rPr>
          <w:rStyle w:val="PageNumber"/>
          <w:rFonts w:asciiTheme="majorHAnsi" w:hAnsiTheme="majorHAnsi"/>
          <w:b/>
          <w:sz w:val="36"/>
          <w:lang w:val="nl-NL"/>
        </w:rPr>
        <w:br w:type="page"/>
        <w:t>18.    GSM - GEBRUIK</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0E7769" w:rsidRPr="000E7769" w:rsidRDefault="004B6F49" w:rsidP="000E7769">
      <w:pPr>
        <w:widowControl w:val="0"/>
        <w:autoSpaceDE w:val="0"/>
        <w:autoSpaceDN w:val="0"/>
        <w:adjustRightInd w:val="0"/>
        <w:spacing w:line="360" w:lineRule="auto"/>
        <w:jc w:val="both"/>
        <w:rPr>
          <w:rStyle w:val="PageNumber"/>
        </w:rPr>
      </w:pPr>
      <w:r w:rsidRPr="000E7769">
        <w:rPr>
          <w:rStyle w:val="PageNumber"/>
          <w:rFonts w:asciiTheme="majorHAnsi" w:hAnsiTheme="majorHAnsi"/>
          <w:sz w:val="32"/>
          <w:lang w:val="nl-NL"/>
        </w:rPr>
        <w:t xml:space="preserve">Een gsm is zeker een “handy” communicatiemiddel maar stoort het normale schoolgebeuren. </w:t>
      </w:r>
    </w:p>
    <w:p w:rsidR="000E7769" w:rsidRPr="000E7769" w:rsidRDefault="000E7769" w:rsidP="000E7769">
      <w:pPr>
        <w:widowControl w:val="0"/>
        <w:autoSpaceDE w:val="0"/>
        <w:autoSpaceDN w:val="0"/>
        <w:adjustRightInd w:val="0"/>
        <w:spacing w:line="360" w:lineRule="auto"/>
        <w:jc w:val="both"/>
        <w:rPr>
          <w:rFonts w:asciiTheme="majorHAnsi" w:hAnsiTheme="majorHAnsi" w:cs="Helvetica"/>
          <w:sz w:val="32"/>
          <w:szCs w:val="22"/>
          <w:lang w:val="nl-NL"/>
        </w:rPr>
      </w:pPr>
      <w:r w:rsidRPr="000E7769">
        <w:rPr>
          <w:rFonts w:asciiTheme="majorHAnsi" w:hAnsiTheme="majorHAnsi" w:cs="Helvetica"/>
          <w:sz w:val="32"/>
          <w:szCs w:val="22"/>
          <w:lang w:val="nl-NL"/>
        </w:rPr>
        <w:t xml:space="preserve">Gsm-toestel, iPod, mp3-speler en dergelijke mogen niet gebruikt worden op het </w:t>
      </w:r>
      <w:r>
        <w:rPr>
          <w:rFonts w:asciiTheme="majorHAnsi" w:hAnsiTheme="majorHAnsi" w:cs="Helvetica"/>
          <w:sz w:val="32"/>
          <w:szCs w:val="22"/>
          <w:lang w:val="nl-NL"/>
        </w:rPr>
        <w:t xml:space="preserve">schooldomein tussen 8.25 u. en </w:t>
      </w:r>
      <w:r w:rsidRPr="000E7769">
        <w:rPr>
          <w:rFonts w:asciiTheme="majorHAnsi" w:hAnsiTheme="majorHAnsi" w:cs="Helvetica"/>
          <w:sz w:val="32"/>
          <w:szCs w:val="22"/>
          <w:lang w:val="nl-NL"/>
        </w:rPr>
        <w:t xml:space="preserve">16.05 u. </w:t>
      </w:r>
      <w:r>
        <w:rPr>
          <w:rFonts w:asciiTheme="majorHAnsi" w:hAnsiTheme="majorHAnsi" w:cs="Helvetica"/>
          <w:sz w:val="32"/>
          <w:szCs w:val="22"/>
          <w:lang w:val="nl-NL"/>
        </w:rPr>
        <w:t xml:space="preserve"> </w:t>
      </w:r>
      <w:r w:rsidRPr="000E7769">
        <w:rPr>
          <w:rFonts w:asciiTheme="majorHAnsi" w:hAnsiTheme="majorHAnsi" w:cs="Helvetica"/>
          <w:sz w:val="32"/>
          <w:szCs w:val="22"/>
          <w:lang w:val="nl-NL"/>
        </w:rPr>
        <w:t>(en niet tijdens de avondstudie).</w:t>
      </w:r>
    </w:p>
    <w:p w:rsidR="000E7769" w:rsidRPr="000E7769" w:rsidRDefault="000E7769" w:rsidP="000E7769">
      <w:pPr>
        <w:widowControl w:val="0"/>
        <w:autoSpaceDE w:val="0"/>
        <w:autoSpaceDN w:val="0"/>
        <w:adjustRightInd w:val="0"/>
        <w:spacing w:line="360" w:lineRule="auto"/>
        <w:jc w:val="both"/>
        <w:rPr>
          <w:rFonts w:asciiTheme="majorHAnsi" w:hAnsiTheme="majorHAnsi" w:cs="Helvetica"/>
          <w:sz w:val="32"/>
          <w:szCs w:val="22"/>
          <w:lang w:val="nl-NL"/>
        </w:rPr>
      </w:pPr>
      <w:r w:rsidRPr="000E7769">
        <w:rPr>
          <w:rFonts w:asciiTheme="majorHAnsi" w:hAnsiTheme="majorHAnsi" w:cs="Helvetica"/>
          <w:sz w:val="32"/>
          <w:szCs w:val="22"/>
          <w:lang w:val="nl-NL"/>
        </w:rPr>
        <w:t xml:space="preserve">Bovendien zijn deze toestellen binnen het schoolgebouw steeds </w:t>
      </w:r>
      <w:r w:rsidRPr="000E7769">
        <w:rPr>
          <w:rFonts w:asciiTheme="majorHAnsi" w:hAnsiTheme="majorHAnsi" w:cs="Helvetica"/>
          <w:sz w:val="32"/>
          <w:szCs w:val="22"/>
          <w:u w:val="single"/>
          <w:lang w:val="nl-NL"/>
        </w:rPr>
        <w:t>uitgeschakeld</w:t>
      </w:r>
      <w:r w:rsidRPr="000E7769">
        <w:rPr>
          <w:rFonts w:asciiTheme="majorHAnsi" w:hAnsiTheme="majorHAnsi" w:cs="Helvetica"/>
          <w:sz w:val="32"/>
          <w:szCs w:val="22"/>
          <w:lang w:val="nl-NL"/>
        </w:rPr>
        <w:t xml:space="preserve"> (dus ook geen trilfunctie). Je mag ze in het schoolgebouw nooit gebruiken.</w:t>
      </w:r>
    </w:p>
    <w:p w:rsidR="000E7769" w:rsidRPr="000E7769" w:rsidRDefault="000E7769" w:rsidP="000E7769">
      <w:pPr>
        <w:widowControl w:val="0"/>
        <w:autoSpaceDE w:val="0"/>
        <w:autoSpaceDN w:val="0"/>
        <w:adjustRightInd w:val="0"/>
        <w:spacing w:line="360" w:lineRule="auto"/>
        <w:jc w:val="both"/>
        <w:rPr>
          <w:rFonts w:asciiTheme="majorHAnsi" w:hAnsiTheme="majorHAnsi" w:cs="Helvetica"/>
          <w:sz w:val="32"/>
          <w:szCs w:val="22"/>
          <w:lang w:val="nl-NL"/>
        </w:rPr>
      </w:pPr>
      <w:r w:rsidRPr="000E7769">
        <w:rPr>
          <w:rFonts w:asciiTheme="majorHAnsi" w:hAnsiTheme="majorHAnsi" w:cs="Helvetica"/>
          <w:sz w:val="32"/>
          <w:szCs w:val="22"/>
          <w:lang w:val="nl-NL"/>
        </w:rPr>
        <w:t xml:space="preserve">Je bewaart deze toestellen bij voorkeur </w:t>
      </w:r>
      <w:r>
        <w:rPr>
          <w:rFonts w:asciiTheme="majorHAnsi" w:hAnsiTheme="majorHAnsi" w:cs="Helvetica"/>
          <w:sz w:val="32"/>
          <w:szCs w:val="22"/>
          <w:lang w:val="nl-NL"/>
        </w:rPr>
        <w:t>dan ook in je locker (zie 20).</w:t>
      </w:r>
    </w:p>
    <w:p w:rsidR="000E7769" w:rsidRPr="000E7769" w:rsidRDefault="000E7769" w:rsidP="000E7769">
      <w:pPr>
        <w:widowControl w:val="0"/>
        <w:autoSpaceDE w:val="0"/>
        <w:autoSpaceDN w:val="0"/>
        <w:adjustRightInd w:val="0"/>
        <w:spacing w:line="360" w:lineRule="auto"/>
        <w:jc w:val="both"/>
        <w:rPr>
          <w:rFonts w:asciiTheme="majorHAnsi" w:hAnsiTheme="majorHAnsi" w:cs="Helvetica"/>
          <w:sz w:val="18"/>
          <w:szCs w:val="22"/>
          <w:lang w:val="nl-NL"/>
        </w:rPr>
      </w:pPr>
    </w:p>
    <w:p w:rsidR="004B6F49" w:rsidRPr="000E7769" w:rsidRDefault="000E7769" w:rsidP="000E7769">
      <w:pPr>
        <w:pStyle w:val="Plattetekst"/>
        <w:spacing w:line="360" w:lineRule="auto"/>
        <w:rPr>
          <w:rFonts w:asciiTheme="majorHAnsi" w:hAnsiTheme="majorHAnsi"/>
          <w:sz w:val="32"/>
        </w:rPr>
      </w:pPr>
      <w:r w:rsidRPr="000E7769">
        <w:rPr>
          <w:rFonts w:asciiTheme="majorHAnsi" w:hAnsiTheme="majorHAnsi" w:cs="Helvetica"/>
          <w:sz w:val="32"/>
          <w:szCs w:val="22"/>
        </w:rPr>
        <w:t>Bij misbruik van een van bovengenoemde toestellen, zal je dit tijdelijk worden afgenomen en kan er een ordemaatregel volgen. Het gebruik van een gsm als fototoestel is een schending van de privacy en is strikt verboden</w:t>
      </w:r>
      <w:r w:rsidR="005140C7">
        <w:rPr>
          <w:rFonts w:asciiTheme="majorHAnsi" w:hAnsiTheme="majorHAnsi" w:cs="Helvetica"/>
          <w:sz w:val="32"/>
          <w:szCs w:val="22"/>
        </w:rPr>
        <w:t>.</w:t>
      </w:r>
    </w:p>
    <w:p w:rsidR="004B6F49" w:rsidRPr="00B81764" w:rsidRDefault="004B6F49" w:rsidP="004B6F49">
      <w:pPr>
        <w:pStyle w:val="Plattetekst"/>
        <w:rPr>
          <w:rStyle w:val="PageNumber"/>
        </w:rPr>
      </w:pPr>
    </w:p>
    <w:p w:rsidR="005140C7" w:rsidRDefault="004B6F49" w:rsidP="004B6F49">
      <w:pPr>
        <w:pStyle w:val="Plattetekst"/>
        <w:spacing w:line="360" w:lineRule="auto"/>
        <w:rPr>
          <w:rFonts w:asciiTheme="majorHAnsi" w:hAnsiTheme="majorHAnsi"/>
          <w:sz w:val="32"/>
        </w:rPr>
      </w:pPr>
      <w:r w:rsidRPr="00B81764">
        <w:rPr>
          <w:rFonts w:asciiTheme="majorHAnsi" w:hAnsiTheme="majorHAnsi"/>
          <w:sz w:val="32"/>
        </w:rPr>
        <w:t>Alleen omwille van dringende redenen én met toestemming van de directie kan uitzonderlijk gebruik worden toegestaan</w:t>
      </w:r>
      <w:r w:rsidR="005140C7">
        <w:rPr>
          <w:rFonts w:asciiTheme="majorHAnsi" w:hAnsiTheme="majorHAnsi"/>
          <w:sz w:val="32"/>
        </w:rPr>
        <w:t>.</w:t>
      </w:r>
    </w:p>
    <w:p w:rsidR="005140C7" w:rsidRPr="005140C7" w:rsidRDefault="005140C7" w:rsidP="004B6F49">
      <w:pPr>
        <w:pStyle w:val="Plattetekst"/>
        <w:spacing w:line="360" w:lineRule="auto"/>
        <w:rPr>
          <w:rFonts w:asciiTheme="majorHAnsi" w:hAnsiTheme="majorHAnsi"/>
          <w:sz w:val="16"/>
        </w:rPr>
      </w:pPr>
    </w:p>
    <w:p w:rsidR="005140C7" w:rsidRPr="00D323DB" w:rsidRDefault="005140C7" w:rsidP="005140C7">
      <w:pPr>
        <w:widowControl w:val="0"/>
        <w:autoSpaceDE w:val="0"/>
        <w:autoSpaceDN w:val="0"/>
        <w:adjustRightInd w:val="0"/>
        <w:spacing w:line="360" w:lineRule="auto"/>
        <w:jc w:val="both"/>
        <w:rPr>
          <w:rFonts w:asciiTheme="majorHAnsi" w:hAnsiTheme="majorHAnsi" w:cs="Helvetica"/>
          <w:sz w:val="32"/>
          <w:szCs w:val="22"/>
          <w:lang w:val="nl-NL"/>
        </w:rPr>
      </w:pPr>
      <w:r>
        <w:rPr>
          <w:rFonts w:asciiTheme="majorHAnsi" w:hAnsiTheme="majorHAnsi" w:cs="Helvetica"/>
          <w:sz w:val="32"/>
          <w:szCs w:val="22"/>
          <w:lang w:val="nl-NL"/>
        </w:rPr>
        <w:t xml:space="preserve">Aan de ouders vragen we ook om </w:t>
      </w:r>
      <w:r w:rsidRPr="00D323DB">
        <w:rPr>
          <w:rFonts w:asciiTheme="majorHAnsi" w:hAnsiTheme="majorHAnsi" w:cs="Helvetica"/>
          <w:sz w:val="32"/>
          <w:szCs w:val="22"/>
          <w:lang w:val="nl-NL"/>
        </w:rPr>
        <w:t xml:space="preserve">tijdens de schooldag niet te pas en te onpas te bellen of te SMS’en. </w:t>
      </w:r>
    </w:p>
    <w:p w:rsidR="005140C7" w:rsidRPr="00D323DB" w:rsidRDefault="005140C7" w:rsidP="005140C7">
      <w:pPr>
        <w:widowControl w:val="0"/>
        <w:autoSpaceDE w:val="0"/>
        <w:autoSpaceDN w:val="0"/>
        <w:adjustRightInd w:val="0"/>
        <w:spacing w:line="360" w:lineRule="auto"/>
        <w:jc w:val="both"/>
        <w:rPr>
          <w:rFonts w:asciiTheme="majorHAnsi" w:hAnsiTheme="majorHAnsi" w:cs="Helvetica"/>
          <w:sz w:val="32"/>
          <w:szCs w:val="22"/>
          <w:lang w:val="nl-NL"/>
        </w:rPr>
      </w:pPr>
      <w:r>
        <w:rPr>
          <w:rFonts w:asciiTheme="majorHAnsi" w:hAnsiTheme="majorHAnsi" w:cs="Helvetica"/>
          <w:sz w:val="32"/>
          <w:szCs w:val="22"/>
          <w:lang w:val="nl-NL"/>
        </w:rPr>
        <w:t>Ouders</w:t>
      </w:r>
      <w:r w:rsidRPr="00D323DB">
        <w:rPr>
          <w:rFonts w:asciiTheme="majorHAnsi" w:hAnsiTheme="majorHAnsi" w:cs="Helvetica"/>
          <w:sz w:val="32"/>
          <w:szCs w:val="22"/>
          <w:lang w:val="nl-NL"/>
        </w:rPr>
        <w:t xml:space="preserve"> of andere personen </w:t>
      </w:r>
      <w:r>
        <w:rPr>
          <w:rFonts w:asciiTheme="majorHAnsi" w:hAnsiTheme="majorHAnsi" w:cs="Helvetica"/>
          <w:sz w:val="32"/>
          <w:szCs w:val="22"/>
          <w:lang w:val="nl-NL"/>
        </w:rPr>
        <w:t xml:space="preserve">kunnen </w:t>
      </w:r>
      <w:r w:rsidRPr="00D323DB">
        <w:rPr>
          <w:rFonts w:asciiTheme="majorHAnsi" w:hAnsiTheme="majorHAnsi" w:cs="Helvetica"/>
          <w:sz w:val="32"/>
          <w:szCs w:val="22"/>
          <w:lang w:val="nl-NL"/>
        </w:rPr>
        <w:t xml:space="preserve">telefoneren naar </w:t>
      </w:r>
      <w:r>
        <w:rPr>
          <w:rFonts w:asciiTheme="majorHAnsi" w:hAnsiTheme="majorHAnsi" w:cs="Helvetica"/>
          <w:sz w:val="32"/>
          <w:szCs w:val="22"/>
          <w:lang w:val="nl-NL"/>
        </w:rPr>
        <w:t>het school-secretariaat</w:t>
      </w:r>
      <w:r w:rsidRPr="00D323DB">
        <w:rPr>
          <w:rFonts w:asciiTheme="majorHAnsi" w:hAnsiTheme="majorHAnsi" w:cs="Helvetica"/>
          <w:sz w:val="32"/>
          <w:szCs w:val="22"/>
          <w:lang w:val="nl-NL"/>
        </w:rPr>
        <w:t xml:space="preserve"> </w:t>
      </w:r>
      <w:r>
        <w:rPr>
          <w:rFonts w:asciiTheme="majorHAnsi" w:hAnsiTheme="majorHAnsi" w:cs="Helvetica"/>
          <w:sz w:val="32"/>
          <w:szCs w:val="22"/>
          <w:lang w:val="nl-NL"/>
        </w:rPr>
        <w:t>om</w:t>
      </w:r>
      <w:r w:rsidRPr="00D323DB">
        <w:rPr>
          <w:rFonts w:asciiTheme="majorHAnsi" w:hAnsiTheme="majorHAnsi" w:cs="Helvetica"/>
          <w:sz w:val="32"/>
          <w:szCs w:val="22"/>
          <w:lang w:val="nl-NL"/>
        </w:rPr>
        <w:t xml:space="preserve"> een dringende boodschap </w:t>
      </w:r>
      <w:r>
        <w:rPr>
          <w:rFonts w:asciiTheme="majorHAnsi" w:hAnsiTheme="majorHAnsi" w:cs="Helvetica"/>
          <w:sz w:val="32"/>
          <w:szCs w:val="22"/>
          <w:lang w:val="nl-NL"/>
        </w:rPr>
        <w:t>te laten doorgeven.</w:t>
      </w:r>
      <w:r w:rsidRPr="00D323DB">
        <w:rPr>
          <w:rFonts w:asciiTheme="majorHAnsi" w:hAnsiTheme="majorHAnsi" w:cs="Helvetica"/>
          <w:sz w:val="32"/>
          <w:szCs w:val="22"/>
          <w:lang w:val="nl-NL"/>
        </w:rPr>
        <w:t xml:space="preserve"> </w:t>
      </w:r>
    </w:p>
    <w:p w:rsidR="000E7769" w:rsidRPr="00040222" w:rsidRDefault="004B6F49" w:rsidP="00040222">
      <w:pPr>
        <w:pStyle w:val="Plattetekst"/>
        <w:spacing w:line="360" w:lineRule="auto"/>
        <w:rPr>
          <w:rStyle w:val="PageNumber"/>
          <w:rFonts w:asciiTheme="majorHAnsi" w:hAnsiTheme="majorHAnsi"/>
          <w:sz w:val="32"/>
        </w:rPr>
      </w:pPr>
      <w:r w:rsidRPr="00B81764">
        <w:rPr>
          <w:rFonts w:asciiTheme="majorHAnsi" w:hAnsiTheme="majorHAnsi"/>
          <w:sz w:val="32"/>
        </w:rPr>
        <w:t xml:space="preserve"> </w:t>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r w:rsidRPr="00B81764">
        <w:rPr>
          <w:rStyle w:val="PageNumber"/>
          <w:rFonts w:asciiTheme="majorHAnsi" w:hAnsiTheme="majorHAnsi"/>
          <w:b/>
          <w:sz w:val="36"/>
          <w:lang w:val="nl-NL"/>
        </w:rPr>
        <w:t>19.    VERLOREN VOORWERPEN</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4B6F49" w:rsidRPr="00B81764" w:rsidRDefault="004B6F49" w:rsidP="004B6F49">
      <w:pPr>
        <w:pStyle w:val="Tekstzonderopmaak"/>
        <w:spacing w:line="360" w:lineRule="auto"/>
        <w:jc w:val="both"/>
        <w:rPr>
          <w:rFonts w:asciiTheme="majorHAnsi" w:hAnsiTheme="majorHAnsi"/>
          <w:sz w:val="32"/>
        </w:rPr>
      </w:pPr>
      <w:r w:rsidRPr="00B81764">
        <w:rPr>
          <w:rFonts w:asciiTheme="majorHAnsi" w:hAnsiTheme="majorHAnsi"/>
          <w:sz w:val="32"/>
        </w:rPr>
        <w:t>Verloren voorwerpen (sporttassen, kledij, …) worden gecentrali</w:t>
      </w:r>
      <w:r w:rsidRPr="00B81764">
        <w:rPr>
          <w:rFonts w:asciiTheme="majorHAnsi" w:hAnsiTheme="majorHAnsi"/>
          <w:sz w:val="32"/>
        </w:rPr>
        <w:softHyphen/>
        <w:t xml:space="preserve">seerd in een lokaal aan de voorzijde van het hoofdgebouw (rechts van de hoofdingang, ter hoogte van de “bromfietsenstalling”). </w:t>
      </w:r>
    </w:p>
    <w:p w:rsidR="004B6F49" w:rsidRPr="00B81764" w:rsidRDefault="004B6F49" w:rsidP="004B6F49">
      <w:pPr>
        <w:pStyle w:val="Tekstzonderopmaak"/>
        <w:spacing w:line="360" w:lineRule="auto"/>
        <w:jc w:val="both"/>
        <w:rPr>
          <w:rFonts w:asciiTheme="majorHAnsi" w:hAnsiTheme="majorHAnsi"/>
          <w:sz w:val="32"/>
        </w:rPr>
      </w:pPr>
      <w:r w:rsidRPr="00B81764">
        <w:rPr>
          <w:rFonts w:asciiTheme="majorHAnsi" w:hAnsiTheme="majorHAnsi"/>
          <w:sz w:val="32"/>
        </w:rPr>
        <w:t>Leerlingen (en/of hun ouders) kunnen hier op geregelde tijdstippen terecht. De openingsuren worden geafficheerd aan het school-secretariaat en aan het lokaal zelf.</w:t>
      </w:r>
    </w:p>
    <w:p w:rsidR="004B6F49" w:rsidRPr="00B81764" w:rsidRDefault="004B6F49" w:rsidP="004B6F49">
      <w:pPr>
        <w:pStyle w:val="Tekstzonderopmaak"/>
        <w:spacing w:line="360" w:lineRule="auto"/>
        <w:jc w:val="both"/>
        <w:rPr>
          <w:rFonts w:asciiTheme="majorHAnsi" w:hAnsiTheme="majorHAnsi"/>
          <w:sz w:val="32"/>
        </w:rPr>
      </w:pPr>
      <w:r w:rsidRPr="00B81764">
        <w:rPr>
          <w:rFonts w:asciiTheme="majorHAnsi" w:hAnsiTheme="majorHAnsi"/>
          <w:sz w:val="32"/>
        </w:rPr>
        <w:t>Ook tijdens oudercontactavonden en bij de proclamatie (kerstvakantie en einde schooljaar) wordt dit lokaal geopend.</w:t>
      </w:r>
    </w:p>
    <w:p w:rsidR="004B6F49" w:rsidRPr="00B81764" w:rsidRDefault="004B6F49" w:rsidP="004B6F49">
      <w:pPr>
        <w:pStyle w:val="Tekstzonderopmaak"/>
        <w:tabs>
          <w:tab w:val="left" w:pos="284"/>
          <w:tab w:val="left" w:pos="567"/>
        </w:tabs>
        <w:jc w:val="both"/>
        <w:rPr>
          <w:rFonts w:asciiTheme="majorHAnsi" w:hAnsiTheme="majorHAnsi"/>
          <w:sz w:val="32"/>
        </w:rPr>
      </w:pPr>
    </w:p>
    <w:p w:rsidR="004B6F49" w:rsidRPr="00B81764" w:rsidRDefault="004B6F49" w:rsidP="004B6F49">
      <w:pPr>
        <w:pStyle w:val="Plattetekst"/>
        <w:suppressAutoHyphens/>
        <w:spacing w:line="360" w:lineRule="auto"/>
        <w:rPr>
          <w:rFonts w:asciiTheme="majorHAnsi" w:hAnsiTheme="majorHAnsi"/>
          <w:sz w:val="32"/>
        </w:rPr>
      </w:pPr>
      <w:r w:rsidRPr="00B81764">
        <w:rPr>
          <w:rFonts w:asciiTheme="majorHAnsi" w:hAnsiTheme="majorHAnsi"/>
          <w:sz w:val="32"/>
        </w:rPr>
        <w:t>Het duidelijk naamtekenen van kledij, sporttassen, ... vergemakkelijkt het “identificeren” en de mogelijkheid tot het terugbezorgen van verloren voorwerpen aan de eigenaar.</w:t>
      </w:r>
    </w:p>
    <w:p w:rsidR="004B6F49" w:rsidRPr="00B81764" w:rsidRDefault="004B6F49" w:rsidP="004B6F49">
      <w:pPr>
        <w:pStyle w:val="Plattetekst"/>
        <w:suppressAutoHyphens/>
        <w:spacing w:line="360" w:lineRule="auto"/>
        <w:rPr>
          <w:rFonts w:asciiTheme="majorHAnsi" w:hAnsiTheme="majorHAnsi"/>
          <w:sz w:val="32"/>
        </w:rPr>
      </w:pPr>
    </w:p>
    <w:p w:rsidR="004B6F49" w:rsidRPr="00B81764" w:rsidRDefault="004B6F49" w:rsidP="004B6F49">
      <w:pPr>
        <w:suppressAutoHyphens/>
        <w:jc w:val="both"/>
        <w:rPr>
          <w:rStyle w:val="PageNumber"/>
          <w:lang w:val="nl-NL"/>
        </w:rPr>
      </w:pPr>
      <w:r w:rsidRPr="00B81764">
        <w:rPr>
          <w:rStyle w:val="PageNumber"/>
          <w:rFonts w:asciiTheme="majorHAnsi" w:hAnsiTheme="majorHAnsi"/>
          <w:b/>
          <w:sz w:val="36"/>
          <w:lang w:val="nl-NL"/>
        </w:rPr>
        <w:t>20.    LOCKERS</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6"/>
          <w:u w:val="single"/>
          <w:lang w:val="nl-NL"/>
        </w:rPr>
        <w:tab/>
      </w:r>
    </w:p>
    <w:p w:rsidR="004B6F49" w:rsidRPr="00B81764" w:rsidRDefault="004B6F49" w:rsidP="004B6F49">
      <w:pPr>
        <w:suppressAutoHyphens/>
        <w:jc w:val="both"/>
        <w:rPr>
          <w:rStyle w:val="PageNumber"/>
        </w:rPr>
      </w:pPr>
    </w:p>
    <w:p w:rsidR="002E5355" w:rsidRPr="002E5355" w:rsidRDefault="002E5355" w:rsidP="004B6F49">
      <w:pPr>
        <w:spacing w:line="360" w:lineRule="auto"/>
        <w:jc w:val="both"/>
        <w:rPr>
          <w:rFonts w:asciiTheme="majorHAnsi" w:hAnsiTheme="majorHAnsi"/>
          <w:sz w:val="8"/>
          <w:lang w:val="nl-NL"/>
        </w:rPr>
      </w:pPr>
    </w:p>
    <w:p w:rsidR="004B6F49" w:rsidRPr="00B81764" w:rsidRDefault="004B6F49" w:rsidP="004B6F49">
      <w:pPr>
        <w:spacing w:line="360" w:lineRule="auto"/>
        <w:jc w:val="both"/>
        <w:rPr>
          <w:rFonts w:asciiTheme="majorHAnsi" w:hAnsiTheme="majorHAnsi"/>
          <w:sz w:val="32"/>
          <w:lang w:val="nl-NL"/>
        </w:rPr>
      </w:pPr>
      <w:r w:rsidRPr="00B81764">
        <w:rPr>
          <w:rFonts w:asciiTheme="majorHAnsi" w:hAnsiTheme="majorHAnsi"/>
          <w:sz w:val="32"/>
          <w:lang w:val="nl-NL"/>
        </w:rPr>
        <w:t xml:space="preserve">Leerlingen kunnen een afsluitbaar wandkastje – ‘locker’ - huren. </w:t>
      </w:r>
    </w:p>
    <w:p w:rsidR="004B6F49" w:rsidRPr="00B81764" w:rsidRDefault="004B6F49" w:rsidP="004B6F49">
      <w:pPr>
        <w:spacing w:line="360" w:lineRule="auto"/>
        <w:jc w:val="both"/>
        <w:rPr>
          <w:rFonts w:asciiTheme="majorHAnsi" w:hAnsiTheme="majorHAnsi"/>
          <w:sz w:val="32"/>
          <w:lang w:val="nl-NL"/>
        </w:rPr>
      </w:pPr>
      <w:r w:rsidRPr="00B81764">
        <w:rPr>
          <w:rFonts w:asciiTheme="majorHAnsi" w:hAnsiTheme="majorHAnsi"/>
          <w:sz w:val="32"/>
          <w:lang w:val="nl-NL"/>
        </w:rPr>
        <w:t xml:space="preserve">In die locker kunnen bvb. schooltas (alleen in de grote), waardevolle kledingstukken, rekenmachine, portefeuille en andere persoonlijke bezittingen opgeborgen worden. </w:t>
      </w:r>
    </w:p>
    <w:p w:rsidR="004B6F49" w:rsidRPr="00B81764" w:rsidRDefault="004B6F49" w:rsidP="004B6F49">
      <w:pPr>
        <w:jc w:val="both"/>
        <w:rPr>
          <w:rFonts w:asciiTheme="majorHAnsi" w:hAnsiTheme="majorHAnsi"/>
          <w:sz w:val="32"/>
          <w:lang w:val="nl-NL"/>
        </w:rPr>
      </w:pPr>
    </w:p>
    <w:p w:rsidR="004B6F49" w:rsidRPr="00B81764" w:rsidRDefault="004B6F49" w:rsidP="004B6F49">
      <w:pPr>
        <w:spacing w:line="360" w:lineRule="auto"/>
        <w:jc w:val="both"/>
        <w:rPr>
          <w:rFonts w:asciiTheme="majorHAnsi" w:hAnsiTheme="majorHAnsi"/>
          <w:sz w:val="32"/>
          <w:lang w:val="nl-NL"/>
        </w:rPr>
      </w:pPr>
      <w:r w:rsidRPr="00B81764">
        <w:rPr>
          <w:rFonts w:asciiTheme="majorHAnsi" w:hAnsiTheme="majorHAnsi"/>
          <w:sz w:val="32"/>
          <w:lang w:val="nl-NL"/>
        </w:rPr>
        <w:t xml:space="preserve">Er zijn twee soorten kastjes: </w:t>
      </w:r>
    </w:p>
    <w:p w:rsidR="004B6F49" w:rsidRPr="00B81764" w:rsidRDefault="004B6F49" w:rsidP="004B6F49">
      <w:pPr>
        <w:numPr>
          <w:ilvl w:val="0"/>
          <w:numId w:val="34"/>
        </w:numPr>
        <w:spacing w:line="360" w:lineRule="auto"/>
        <w:jc w:val="both"/>
        <w:rPr>
          <w:rFonts w:asciiTheme="majorHAnsi" w:hAnsiTheme="majorHAnsi"/>
          <w:sz w:val="32"/>
          <w:lang w:val="nl-NL"/>
        </w:rPr>
      </w:pPr>
      <w:r w:rsidRPr="00B81764">
        <w:rPr>
          <w:rFonts w:asciiTheme="majorHAnsi" w:hAnsiTheme="majorHAnsi"/>
          <w:sz w:val="32"/>
          <w:lang w:val="nl-NL"/>
        </w:rPr>
        <w:t>kleine (27 x 30 x 50 cm)</w:t>
      </w:r>
    </w:p>
    <w:p w:rsidR="004B6F49" w:rsidRPr="00B81764" w:rsidRDefault="004B6F49" w:rsidP="004B6F49">
      <w:pPr>
        <w:numPr>
          <w:ilvl w:val="0"/>
          <w:numId w:val="34"/>
        </w:numPr>
        <w:spacing w:line="360" w:lineRule="auto"/>
        <w:jc w:val="both"/>
        <w:rPr>
          <w:rFonts w:asciiTheme="majorHAnsi" w:hAnsiTheme="majorHAnsi"/>
          <w:sz w:val="32"/>
          <w:lang w:val="nl-NL"/>
        </w:rPr>
      </w:pPr>
      <w:r w:rsidRPr="00B81764">
        <w:rPr>
          <w:rFonts w:asciiTheme="majorHAnsi" w:hAnsiTheme="majorHAnsi"/>
          <w:sz w:val="32"/>
          <w:lang w:val="nl-NL"/>
        </w:rPr>
        <w:t xml:space="preserve">grote (45 x 30 x 50 cm). </w:t>
      </w:r>
    </w:p>
    <w:p w:rsidR="004B6F49" w:rsidRPr="00B81764" w:rsidRDefault="004B6F49" w:rsidP="004B6F49">
      <w:pPr>
        <w:jc w:val="both"/>
        <w:rPr>
          <w:rFonts w:asciiTheme="majorHAnsi" w:hAnsiTheme="majorHAnsi"/>
          <w:sz w:val="32"/>
          <w:lang w:val="nl-NL"/>
        </w:rPr>
      </w:pPr>
    </w:p>
    <w:p w:rsidR="000E7769" w:rsidRDefault="000E7769" w:rsidP="004B6F49">
      <w:pPr>
        <w:spacing w:line="360" w:lineRule="auto"/>
        <w:jc w:val="both"/>
        <w:rPr>
          <w:rFonts w:asciiTheme="majorHAnsi" w:hAnsiTheme="majorHAnsi"/>
          <w:sz w:val="32"/>
          <w:lang w:val="nl-NL"/>
        </w:rPr>
      </w:pPr>
    </w:p>
    <w:p w:rsidR="004B6F49" w:rsidRPr="00B81764" w:rsidRDefault="004B6F49" w:rsidP="004B6F49">
      <w:pPr>
        <w:spacing w:line="360" w:lineRule="auto"/>
        <w:jc w:val="both"/>
        <w:rPr>
          <w:rFonts w:asciiTheme="majorHAnsi" w:hAnsiTheme="majorHAnsi"/>
          <w:sz w:val="32"/>
          <w:lang w:val="nl-NL"/>
        </w:rPr>
      </w:pPr>
      <w:r w:rsidRPr="00B81764">
        <w:rPr>
          <w:rFonts w:asciiTheme="majorHAnsi" w:hAnsiTheme="majorHAnsi"/>
          <w:sz w:val="32"/>
          <w:lang w:val="nl-NL"/>
        </w:rPr>
        <w:t>De huurprijs is afhankelijk v</w:t>
      </w:r>
      <w:r w:rsidR="00C65151" w:rsidRPr="00B81764">
        <w:rPr>
          <w:rFonts w:asciiTheme="majorHAnsi" w:hAnsiTheme="majorHAnsi"/>
          <w:sz w:val="32"/>
          <w:lang w:val="nl-NL"/>
        </w:rPr>
        <w:t>an de grootte en bedraagt 6,00 euro</w:t>
      </w:r>
      <w:r w:rsidRPr="00B81764">
        <w:rPr>
          <w:rFonts w:asciiTheme="majorHAnsi" w:hAnsiTheme="majorHAnsi"/>
          <w:sz w:val="32"/>
          <w:lang w:val="nl-NL"/>
        </w:rPr>
        <w:t xml:space="preserve"> voor een klein kastje en 10,00 euro voor een groot en d</w:t>
      </w:r>
      <w:bookmarkStart w:id="0" w:name="_GoBack"/>
      <w:bookmarkEnd w:id="0"/>
      <w:r w:rsidRPr="00B81764">
        <w:rPr>
          <w:rFonts w:asciiTheme="majorHAnsi" w:hAnsiTheme="majorHAnsi"/>
          <w:sz w:val="32"/>
          <w:lang w:val="nl-NL"/>
        </w:rPr>
        <w:t xml:space="preserve">it voor een volledig schooljaar. </w:t>
      </w:r>
    </w:p>
    <w:p w:rsidR="004B6F49" w:rsidRPr="00B81764" w:rsidRDefault="004B6F49" w:rsidP="004B6F49">
      <w:pPr>
        <w:suppressAutoHyphens/>
        <w:spacing w:line="360" w:lineRule="auto"/>
        <w:jc w:val="both"/>
        <w:rPr>
          <w:rFonts w:asciiTheme="majorHAnsi" w:hAnsiTheme="majorHAnsi"/>
          <w:sz w:val="32"/>
          <w:lang w:val="nl-NL"/>
        </w:rPr>
      </w:pPr>
      <w:r w:rsidRPr="00B81764">
        <w:rPr>
          <w:rFonts w:asciiTheme="majorHAnsi" w:hAnsiTheme="majorHAnsi"/>
          <w:sz w:val="32"/>
          <w:lang w:val="nl-NL"/>
        </w:rPr>
        <w:t>Iedere huurder zal ook, bij het begin van de huurperiode, een waarborg van 6,00 euro moeten betalen.</w:t>
      </w:r>
    </w:p>
    <w:p w:rsidR="004B6F49" w:rsidRPr="00B81764" w:rsidRDefault="004B6F49" w:rsidP="004B6F49">
      <w:pPr>
        <w:suppressAutoHyphens/>
        <w:jc w:val="both"/>
        <w:rPr>
          <w:rStyle w:val="PageNumber"/>
        </w:rPr>
      </w:pPr>
      <w:r w:rsidRPr="00B81764">
        <w:rPr>
          <w:rStyle w:val="PageNumber"/>
          <w:rFonts w:asciiTheme="majorHAnsi" w:hAnsiTheme="majorHAnsi"/>
          <w:sz w:val="32"/>
          <w:lang w:val="nl-NL"/>
        </w:rPr>
        <w:br w:type="page"/>
      </w:r>
      <w:r w:rsidRPr="00B81764">
        <w:rPr>
          <w:rStyle w:val="PageNumber"/>
          <w:rFonts w:asciiTheme="majorHAnsi" w:hAnsiTheme="majorHAnsi"/>
          <w:b/>
          <w:sz w:val="36"/>
          <w:lang w:val="nl-NL"/>
        </w:rPr>
        <w:t>21.    DON BOSCO LIFT</w:t>
      </w:r>
    </w:p>
    <w:p w:rsidR="004B6F49" w:rsidRPr="00B81764" w:rsidRDefault="004B6F49" w:rsidP="004B6F49">
      <w:pPr>
        <w:tabs>
          <w:tab w:val="right" w:pos="9072"/>
        </w:tabs>
        <w:suppressAutoHyphens/>
        <w:jc w:val="both"/>
        <w:rPr>
          <w:rStyle w:val="PageNumber"/>
        </w:rPr>
      </w:pPr>
      <w:r w:rsidRPr="00B81764">
        <w:rPr>
          <w:rStyle w:val="PageNumber"/>
          <w:rFonts w:asciiTheme="majorHAnsi" w:hAnsiTheme="majorHAnsi"/>
          <w:sz w:val="32"/>
          <w:u w:val="single"/>
          <w:lang w:val="nl-NL"/>
        </w:rPr>
        <w:tab/>
      </w:r>
    </w:p>
    <w:p w:rsidR="004B6F49" w:rsidRPr="00B81764" w:rsidRDefault="004B6F49" w:rsidP="004B6F49">
      <w:pPr>
        <w:suppressAutoHyphens/>
        <w:jc w:val="both"/>
        <w:rPr>
          <w:rStyle w:val="PageNumber"/>
        </w:rPr>
      </w:pPr>
    </w:p>
    <w:p w:rsidR="004B6F49" w:rsidRPr="00B81764" w:rsidRDefault="004B6F49" w:rsidP="004B6F49">
      <w:pPr>
        <w:suppressAutoHyphens/>
        <w:jc w:val="both"/>
        <w:rPr>
          <w:rStyle w:val="PageNumber"/>
        </w:rPr>
      </w:pPr>
    </w:p>
    <w:p w:rsidR="004B6F49" w:rsidRPr="00B81764" w:rsidRDefault="004B6F49" w:rsidP="004B6F49">
      <w:pPr>
        <w:pStyle w:val="Plattetekst3"/>
        <w:rPr>
          <w:rFonts w:asciiTheme="majorHAnsi" w:hAnsiTheme="majorHAnsi"/>
        </w:rPr>
      </w:pPr>
      <w:r w:rsidRPr="00B81764">
        <w:rPr>
          <w:rFonts w:asciiTheme="majorHAnsi" w:hAnsiTheme="majorHAnsi"/>
        </w:rPr>
        <w:t>DBL (Don Bosco Lift) is een initiatief dat enkele jaren geleden genomen werd door de Ouderraad in samen</w:t>
      </w:r>
      <w:r w:rsidRPr="00B81764">
        <w:rPr>
          <w:rFonts w:asciiTheme="majorHAnsi" w:hAnsiTheme="majorHAnsi"/>
        </w:rPr>
        <w:softHyphen/>
        <w:t>werking met de directie van het Don Boscocollege Zwijnaarde.</w:t>
      </w:r>
    </w:p>
    <w:p w:rsidR="004B6F49" w:rsidRPr="00B81764" w:rsidRDefault="004B6F49" w:rsidP="004B6F49">
      <w:pPr>
        <w:ind w:right="-7"/>
        <w:jc w:val="both"/>
        <w:rPr>
          <w:rFonts w:asciiTheme="majorHAnsi" w:hAnsiTheme="majorHAnsi"/>
          <w:sz w:val="32"/>
          <w:lang w:val="nl-NL"/>
        </w:rPr>
      </w:pPr>
    </w:p>
    <w:p w:rsidR="004B6F49" w:rsidRPr="00B81764" w:rsidRDefault="004B6F49" w:rsidP="004B6F49">
      <w:pPr>
        <w:pStyle w:val="Plattetekst3"/>
        <w:rPr>
          <w:rFonts w:asciiTheme="majorHAnsi" w:hAnsiTheme="majorHAnsi"/>
        </w:rPr>
      </w:pPr>
      <w:r w:rsidRPr="00B81764">
        <w:rPr>
          <w:rFonts w:asciiTheme="majorHAnsi" w:hAnsiTheme="majorHAnsi"/>
        </w:rPr>
        <w:t>Het is de bedoeling dat geïnteresseerde ouders van eenzelfde of aaneengren</w:t>
      </w:r>
      <w:r w:rsidRPr="00B81764">
        <w:rPr>
          <w:rFonts w:asciiTheme="majorHAnsi" w:hAnsiTheme="majorHAnsi"/>
        </w:rPr>
        <w:softHyphen/>
        <w:t>zende gemeenten afspreken om mekaars kinderen naar school te brengen en/of af te halen.</w:t>
      </w:r>
    </w:p>
    <w:p w:rsidR="004B6F49" w:rsidRPr="00B81764" w:rsidRDefault="004B6F49" w:rsidP="004B6F49">
      <w:pPr>
        <w:ind w:right="-7"/>
        <w:jc w:val="both"/>
        <w:rPr>
          <w:rFonts w:asciiTheme="majorHAnsi" w:hAnsiTheme="majorHAnsi"/>
          <w:sz w:val="32"/>
          <w:lang w:val="nl-NL"/>
        </w:rPr>
      </w:pPr>
    </w:p>
    <w:p w:rsidR="004B6F49" w:rsidRPr="00B81764" w:rsidRDefault="004B6F49" w:rsidP="004B6F49">
      <w:pPr>
        <w:pStyle w:val="Plattetekst3"/>
        <w:rPr>
          <w:rFonts w:asciiTheme="majorHAnsi" w:hAnsiTheme="majorHAnsi"/>
        </w:rPr>
      </w:pPr>
      <w:r w:rsidRPr="00B81764">
        <w:rPr>
          <w:rFonts w:asciiTheme="majorHAnsi" w:hAnsiTheme="majorHAnsi"/>
        </w:rPr>
        <w:t>Voor de verzekering "Burgerlijke aansprakelijkheid" stelt dit geen probleem zolang niet meer kinderen dan wettelijk toegelaten vervoerd worden en zolang er geen winst beoogd wordt.</w:t>
      </w:r>
    </w:p>
    <w:p w:rsidR="004B6F49" w:rsidRPr="00B81764" w:rsidRDefault="004B6F49" w:rsidP="004B6F49">
      <w:pPr>
        <w:ind w:right="-7"/>
        <w:jc w:val="both"/>
        <w:rPr>
          <w:rFonts w:asciiTheme="majorHAnsi" w:hAnsiTheme="majorHAnsi"/>
          <w:sz w:val="32"/>
          <w:lang w:val="nl-NL"/>
        </w:rPr>
      </w:pPr>
    </w:p>
    <w:p w:rsidR="004B6F49" w:rsidRPr="00B81764" w:rsidRDefault="004B6F49" w:rsidP="004B6F49">
      <w:pPr>
        <w:spacing w:line="360" w:lineRule="auto"/>
        <w:ind w:right="-7"/>
        <w:jc w:val="both"/>
        <w:rPr>
          <w:rFonts w:asciiTheme="majorHAnsi" w:hAnsiTheme="majorHAnsi"/>
          <w:sz w:val="32"/>
          <w:lang w:val="nl-NL"/>
        </w:rPr>
      </w:pPr>
      <w:r w:rsidRPr="00B81764">
        <w:rPr>
          <w:rFonts w:asciiTheme="majorHAnsi" w:hAnsiTheme="majorHAnsi"/>
          <w:sz w:val="32"/>
          <w:lang w:val="nl-NL"/>
        </w:rPr>
        <w:t>Eind augustus (of in de loop van het schooljaar) kan iedere leerling op eenvoudige vraag (evt. via de inlichtingsfiche) een lijst ontvan</w:t>
      </w:r>
      <w:r w:rsidRPr="00B81764">
        <w:rPr>
          <w:rFonts w:asciiTheme="majorHAnsi" w:hAnsiTheme="majorHAnsi"/>
          <w:sz w:val="32"/>
          <w:lang w:val="nl-NL"/>
        </w:rPr>
        <w:softHyphen/>
        <w:t>gen met de namen, adressen en telefoonnummers van medeleer</w:t>
      </w:r>
      <w:r w:rsidRPr="00B81764">
        <w:rPr>
          <w:rFonts w:asciiTheme="majorHAnsi" w:hAnsiTheme="majorHAnsi"/>
          <w:sz w:val="32"/>
          <w:lang w:val="nl-NL"/>
        </w:rPr>
        <w:softHyphen/>
        <w:t>lingen uit zijn/haar gemeente en/of regio die met de wagen naar school gebracht worden.</w:t>
      </w:r>
    </w:p>
    <w:p w:rsidR="004B6F49" w:rsidRPr="00B81764" w:rsidRDefault="004B6F49" w:rsidP="004B6F49">
      <w:pPr>
        <w:spacing w:line="360" w:lineRule="auto"/>
        <w:ind w:right="-7"/>
        <w:jc w:val="both"/>
        <w:rPr>
          <w:rFonts w:asciiTheme="majorHAnsi" w:hAnsiTheme="majorHAnsi"/>
          <w:sz w:val="32"/>
          <w:lang w:val="nl-NL"/>
        </w:rPr>
      </w:pPr>
      <w:r w:rsidRPr="00B81764">
        <w:rPr>
          <w:rFonts w:asciiTheme="majorHAnsi" w:hAnsiTheme="majorHAnsi"/>
          <w:sz w:val="32"/>
          <w:lang w:val="nl-NL"/>
        </w:rPr>
        <w:t>Geïnteresseerden kunnen dan mekaar contacteren om verdere afspraken te maken.</w:t>
      </w:r>
    </w:p>
    <w:p w:rsidR="004B6F49" w:rsidRPr="00B81764" w:rsidRDefault="004B6F49" w:rsidP="004B6F49">
      <w:pPr>
        <w:ind w:right="-7"/>
        <w:jc w:val="both"/>
        <w:rPr>
          <w:rFonts w:asciiTheme="majorHAnsi" w:hAnsiTheme="majorHAnsi"/>
          <w:sz w:val="32"/>
          <w:lang w:val="nl-NL"/>
        </w:rPr>
      </w:pPr>
    </w:p>
    <w:p w:rsidR="004B6F49" w:rsidRPr="00B81764" w:rsidRDefault="004B6F49" w:rsidP="004B6F49">
      <w:pPr>
        <w:pStyle w:val="Plattetekst3"/>
        <w:rPr>
          <w:rFonts w:asciiTheme="majorHAnsi" w:hAnsiTheme="majorHAnsi"/>
        </w:rPr>
      </w:pPr>
      <w:r w:rsidRPr="00B81764">
        <w:rPr>
          <w:rFonts w:asciiTheme="majorHAnsi" w:hAnsiTheme="majorHAnsi"/>
        </w:rPr>
        <w:t>Wij hopen dat velen van DBL gebruik zullen maken. Het verlaagt de vervoer</w:t>
      </w:r>
      <w:r w:rsidRPr="00B81764">
        <w:rPr>
          <w:rFonts w:asciiTheme="majorHAnsi" w:hAnsiTheme="majorHAnsi"/>
        </w:rPr>
        <w:softHyphen/>
        <w:t>kosten, bespaart tijd en is milieuvriendelijker.</w:t>
      </w:r>
    </w:p>
    <w:p w:rsidR="00CE79B8" w:rsidRPr="00B81764" w:rsidRDefault="00CE79B8" w:rsidP="004B6F49">
      <w:pPr>
        <w:suppressAutoHyphens/>
        <w:spacing w:before="180"/>
        <w:ind w:left="1134"/>
        <w:jc w:val="both"/>
        <w:rPr>
          <w:rStyle w:val="PageNumber"/>
          <w:sz w:val="32"/>
          <w:lang w:val="nl-NL"/>
        </w:rPr>
      </w:pPr>
    </w:p>
    <w:sectPr w:rsidR="00CE79B8" w:rsidRPr="00B81764" w:rsidSect="005C55CF">
      <w:headerReference w:type="even" r:id="rId9"/>
      <w:headerReference w:type="default" r:id="rId10"/>
      <w:footerReference w:type="even" r:id="rId11"/>
      <w:footerReference w:type="default" r:id="rId12"/>
      <w:headerReference w:type="first" r:id="rId13"/>
      <w:pgSz w:w="11901" w:h="16840"/>
      <w:pgMar w:top="1418" w:right="1418" w:bottom="987" w:left="1134" w:header="0" w:footer="567" w:gutter="0"/>
      <w:pgNumType w:start="1"/>
      <w:cols w:space="0"/>
      <w:noEndnote/>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FB2" w:rsidRDefault="00495FB2">
      <w:r>
        <w:separator/>
      </w:r>
    </w:p>
  </w:endnote>
  <w:endnote w:type="continuationSeparator" w:id="0">
    <w:p w:rsidR="00495FB2" w:rsidRDefault="00495FB2">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Myriad Pro">
    <w:altName w:val="Cambria"/>
    <w:charset w:val="00"/>
    <w:family w:val="auto"/>
    <w:pitch w:val="variable"/>
    <w:sig w:usb0="A00002AF" w:usb1="5000204B"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Myriad Pro Bold">
    <w:altName w:val="Cambria"/>
    <w:charset w:val="00"/>
    <w:family w:val="auto"/>
    <w:pitch w:val="variable"/>
    <w:sig w:usb0="A00002AF" w:usb1="5000204B" w:usb2="00000000" w:usb3="00000000" w:csb0="0000009F" w:csb1="00000000"/>
  </w:font>
  <w:font w:name="Palatino">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B2" w:rsidRDefault="00CD152D" w:rsidP="007B4E73">
    <w:pPr>
      <w:pStyle w:val="Footer"/>
      <w:framePr w:wrap="around" w:vAnchor="text" w:hAnchor="margin" w:xAlign="right" w:y="1"/>
      <w:jc w:val="right"/>
      <w:rPr>
        <w:rStyle w:val="PageNumber"/>
      </w:rPr>
    </w:pPr>
    <w:r>
      <w:rPr>
        <w:rStyle w:val="PageNumber"/>
      </w:rPr>
      <w:fldChar w:fldCharType="begin"/>
    </w:r>
    <w:r w:rsidR="00495FB2">
      <w:rPr>
        <w:rStyle w:val="PageNumber"/>
      </w:rPr>
      <w:instrText xml:space="preserve">PAGE  </w:instrText>
    </w:r>
    <w:r>
      <w:rPr>
        <w:rStyle w:val="PageNumber"/>
      </w:rPr>
      <w:fldChar w:fldCharType="end"/>
    </w:r>
  </w:p>
  <w:p w:rsidR="00495FB2" w:rsidRDefault="00495FB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B2" w:rsidRDefault="00CD152D" w:rsidP="005912CB">
    <w:pPr>
      <w:pStyle w:val="Footer"/>
      <w:framePr w:wrap="around" w:vAnchor="text" w:hAnchor="margin" w:xAlign="right" w:y="1"/>
      <w:rPr>
        <w:rStyle w:val="PageNumber"/>
      </w:rPr>
    </w:pPr>
    <w:r>
      <w:rPr>
        <w:rStyle w:val="PageNumber"/>
      </w:rPr>
      <w:fldChar w:fldCharType="begin"/>
    </w:r>
    <w:r w:rsidR="00495FB2">
      <w:rPr>
        <w:rStyle w:val="PageNumber"/>
      </w:rPr>
      <w:instrText xml:space="preserve">PAGE  </w:instrText>
    </w:r>
    <w:r>
      <w:rPr>
        <w:rStyle w:val="PageNumber"/>
      </w:rPr>
      <w:fldChar w:fldCharType="separate"/>
    </w:r>
    <w:r w:rsidR="00040222">
      <w:rPr>
        <w:rStyle w:val="PageNumber"/>
        <w:noProof/>
      </w:rPr>
      <w:t>21</w:t>
    </w:r>
    <w:r>
      <w:rPr>
        <w:rStyle w:val="PageNumber"/>
      </w:rPr>
      <w:fldChar w:fldCharType="end"/>
    </w:r>
  </w:p>
  <w:p w:rsidR="00495FB2" w:rsidRDefault="00495FB2">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FB2" w:rsidRDefault="00495FB2">
      <w:r>
        <w:separator/>
      </w:r>
    </w:p>
  </w:footnote>
  <w:footnote w:type="continuationSeparator" w:id="0">
    <w:p w:rsidR="00495FB2" w:rsidRDefault="00495FB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B2" w:rsidRDefault="00CD152D">
    <w:pPr>
      <w:pStyle w:val="Header"/>
      <w:framePr w:wrap="around" w:vAnchor="text" w:hAnchor="margin" w:xAlign="right" w:y="1"/>
      <w:rPr>
        <w:rStyle w:val="PageNumber"/>
      </w:rPr>
    </w:pPr>
    <w:r>
      <w:rPr>
        <w:rStyle w:val="PageNumber"/>
      </w:rPr>
      <w:fldChar w:fldCharType="begin"/>
    </w:r>
    <w:r w:rsidR="00495FB2">
      <w:rPr>
        <w:rStyle w:val="PageNumber"/>
      </w:rPr>
      <w:instrText xml:space="preserve">PAGE  </w:instrText>
    </w:r>
    <w:r>
      <w:rPr>
        <w:rStyle w:val="PageNumber"/>
      </w:rPr>
      <w:fldChar w:fldCharType="end"/>
    </w:r>
  </w:p>
  <w:p w:rsidR="00495FB2" w:rsidRDefault="00495FB2">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B2" w:rsidRDefault="00495FB2">
    <w:pPr>
      <w:pStyle w:val="Header"/>
      <w:ind w:right="360"/>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B2" w:rsidRDefault="00495FB2">
    <w:pPr>
      <w:pStyle w:val="Header"/>
      <w:rPr>
        <w:rFonts w:ascii="Times New Roman" w:hAnsi="Times New Roman"/>
        <w:sz w:val="20"/>
        <w:lang w:eastAsia="en-US"/>
      </w:rPr>
    </w:pPr>
  </w:p>
  <w:p w:rsidR="00495FB2" w:rsidRDefault="00495FB2">
    <w:pPr>
      <w:pStyle w:val="Header"/>
    </w:pPr>
    <w:r>
      <w:tab/>
      <w:t xml:space="preserve">                            </w:t>
    </w:r>
  </w:p>
  <w:p w:rsidR="00495FB2" w:rsidRDefault="00495FB2">
    <w:pPr>
      <w:pStyle w:val="Header"/>
    </w:pPr>
  </w:p>
  <w:p w:rsidR="00495FB2" w:rsidRDefault="00495FB2">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numFmt w:val="bullet"/>
      <w:lvlText w:val=""/>
      <w:lvlJc w:val="left"/>
      <w:pPr>
        <w:tabs>
          <w:tab w:val="num" w:pos="1080"/>
        </w:tabs>
        <w:ind w:left="1080" w:hanging="380"/>
      </w:pPr>
      <w:rPr>
        <w:rFonts w:ascii="Wingdings 3" w:hAnsi="Wingdings 3" w:hint="default"/>
      </w:rPr>
    </w:lvl>
  </w:abstractNum>
  <w:abstractNum w:abstractNumId="1">
    <w:nsid w:val="00000002"/>
    <w:multiLevelType w:val="singleLevel"/>
    <w:tmpl w:val="00000000"/>
    <w:lvl w:ilvl="0">
      <w:start w:val="1"/>
      <w:numFmt w:val="decimal"/>
      <w:lvlText w:val="%1."/>
      <w:lvlJc w:val="left"/>
      <w:pPr>
        <w:tabs>
          <w:tab w:val="num" w:pos="360"/>
        </w:tabs>
        <w:ind w:left="360" w:hanging="360"/>
      </w:pPr>
      <w:rPr>
        <w:rFonts w:hint="default"/>
        <w:sz w:val="26"/>
      </w:rPr>
    </w:lvl>
  </w:abstractNum>
  <w:abstractNum w:abstractNumId="2">
    <w:nsid w:val="00000003"/>
    <w:multiLevelType w:val="singleLevel"/>
    <w:tmpl w:val="00000000"/>
    <w:lvl w:ilvl="0">
      <w:start w:val="4"/>
      <w:numFmt w:val="decimal"/>
      <w:lvlText w:val="%1."/>
      <w:lvlJc w:val="left"/>
      <w:pPr>
        <w:tabs>
          <w:tab w:val="num" w:pos="360"/>
        </w:tabs>
        <w:ind w:left="360" w:hanging="360"/>
      </w:pPr>
      <w:rPr>
        <w:rFonts w:hint="default"/>
        <w:sz w:val="26"/>
      </w:rPr>
    </w:lvl>
  </w:abstractNum>
  <w:abstractNum w:abstractNumId="3">
    <w:nsid w:val="00000004"/>
    <w:multiLevelType w:val="singleLevel"/>
    <w:tmpl w:val="00000000"/>
    <w:lvl w:ilvl="0">
      <w:start w:val="1"/>
      <w:numFmt w:val="decimal"/>
      <w:lvlText w:val="%1."/>
      <w:lvlJc w:val="left"/>
      <w:pPr>
        <w:tabs>
          <w:tab w:val="num" w:pos="360"/>
        </w:tabs>
        <w:ind w:left="360" w:hanging="360"/>
      </w:pPr>
      <w:rPr>
        <w:rFonts w:hint="default"/>
        <w:sz w:val="26"/>
      </w:rPr>
    </w:lvl>
  </w:abstractNum>
  <w:abstractNum w:abstractNumId="4">
    <w:nsid w:val="00000005"/>
    <w:multiLevelType w:val="singleLevel"/>
    <w:tmpl w:val="00000000"/>
    <w:lvl w:ilvl="0">
      <w:start w:val="4"/>
      <w:numFmt w:val="decimal"/>
      <w:lvlText w:val="%1."/>
      <w:lvlJc w:val="left"/>
      <w:pPr>
        <w:tabs>
          <w:tab w:val="num" w:pos="360"/>
        </w:tabs>
        <w:ind w:left="360" w:hanging="360"/>
      </w:pPr>
      <w:rPr>
        <w:rFonts w:hint="default"/>
        <w:sz w:val="26"/>
      </w:rPr>
    </w:lvl>
  </w:abstractNum>
  <w:abstractNum w:abstractNumId="5">
    <w:nsid w:val="00000006"/>
    <w:multiLevelType w:val="singleLevel"/>
    <w:tmpl w:val="00000000"/>
    <w:lvl w:ilvl="0">
      <w:start w:val="8"/>
      <w:numFmt w:val="decimal"/>
      <w:lvlText w:val="%1."/>
      <w:lvlJc w:val="left"/>
      <w:pPr>
        <w:tabs>
          <w:tab w:val="num" w:pos="360"/>
        </w:tabs>
        <w:ind w:left="360" w:hanging="360"/>
      </w:pPr>
      <w:rPr>
        <w:rFonts w:hint="default"/>
        <w:sz w:val="26"/>
      </w:rPr>
    </w:lvl>
  </w:abstractNum>
  <w:abstractNum w:abstractNumId="6">
    <w:nsid w:val="00000007"/>
    <w:multiLevelType w:val="singleLevel"/>
    <w:tmpl w:val="00000000"/>
    <w:lvl w:ilvl="0">
      <w:start w:val="12"/>
      <w:numFmt w:val="decimal"/>
      <w:lvlText w:val="%1."/>
      <w:lvlJc w:val="left"/>
      <w:pPr>
        <w:tabs>
          <w:tab w:val="num" w:pos="440"/>
        </w:tabs>
        <w:ind w:left="440" w:hanging="440"/>
      </w:pPr>
      <w:rPr>
        <w:rFonts w:hint="default"/>
        <w:sz w:val="26"/>
      </w:rPr>
    </w:lvl>
  </w:abstractNum>
  <w:abstractNum w:abstractNumId="7">
    <w:nsid w:val="00000008"/>
    <w:multiLevelType w:val="singleLevel"/>
    <w:tmpl w:val="00000000"/>
    <w:lvl w:ilvl="0">
      <w:start w:val="16"/>
      <w:numFmt w:val="decimal"/>
      <w:lvlText w:val="%1."/>
      <w:lvlJc w:val="left"/>
      <w:pPr>
        <w:tabs>
          <w:tab w:val="num" w:pos="440"/>
        </w:tabs>
        <w:ind w:left="440" w:hanging="440"/>
      </w:pPr>
      <w:rPr>
        <w:rFonts w:hint="default"/>
        <w:sz w:val="26"/>
      </w:rPr>
    </w:lvl>
  </w:abstractNum>
  <w:abstractNum w:abstractNumId="8">
    <w:nsid w:val="00000009"/>
    <w:multiLevelType w:val="singleLevel"/>
    <w:tmpl w:val="00000000"/>
    <w:lvl w:ilvl="0">
      <w:start w:val="8"/>
      <w:numFmt w:val="decimal"/>
      <w:lvlText w:val="%1."/>
      <w:lvlJc w:val="left"/>
      <w:pPr>
        <w:tabs>
          <w:tab w:val="num" w:pos="360"/>
        </w:tabs>
        <w:ind w:left="360" w:hanging="360"/>
      </w:pPr>
      <w:rPr>
        <w:rFonts w:hint="default"/>
        <w:sz w:val="26"/>
      </w:rPr>
    </w:lvl>
  </w:abstractNum>
  <w:abstractNum w:abstractNumId="9">
    <w:nsid w:val="0000000A"/>
    <w:multiLevelType w:val="singleLevel"/>
    <w:tmpl w:val="000F0409"/>
    <w:lvl w:ilvl="0">
      <w:start w:val="8"/>
      <w:numFmt w:val="decimal"/>
      <w:lvlText w:val="%1."/>
      <w:lvlJc w:val="left"/>
      <w:pPr>
        <w:tabs>
          <w:tab w:val="num" w:pos="360"/>
        </w:tabs>
        <w:ind w:left="360" w:hanging="360"/>
      </w:pPr>
      <w:rPr>
        <w:rFonts w:hint="default"/>
      </w:rPr>
    </w:lvl>
  </w:abstractNum>
  <w:abstractNum w:abstractNumId="10">
    <w:nsid w:val="0000000B"/>
    <w:multiLevelType w:val="singleLevel"/>
    <w:tmpl w:val="00000000"/>
    <w:lvl w:ilvl="0">
      <w:start w:val="11"/>
      <w:numFmt w:val="decimal"/>
      <w:lvlText w:val="%1."/>
      <w:lvlJc w:val="left"/>
      <w:pPr>
        <w:tabs>
          <w:tab w:val="num" w:pos="440"/>
        </w:tabs>
        <w:ind w:left="440" w:hanging="440"/>
      </w:pPr>
      <w:rPr>
        <w:rFonts w:hint="default"/>
        <w:sz w:val="26"/>
      </w:rPr>
    </w:lvl>
  </w:abstractNum>
  <w:abstractNum w:abstractNumId="11">
    <w:nsid w:val="0000000C"/>
    <w:multiLevelType w:val="singleLevel"/>
    <w:tmpl w:val="00000000"/>
    <w:lvl w:ilvl="0">
      <w:start w:val="12"/>
      <w:numFmt w:val="decimal"/>
      <w:lvlText w:val="%1."/>
      <w:lvlJc w:val="left"/>
      <w:pPr>
        <w:tabs>
          <w:tab w:val="num" w:pos="440"/>
        </w:tabs>
        <w:ind w:left="440" w:hanging="440"/>
      </w:pPr>
      <w:rPr>
        <w:rFonts w:hint="default"/>
        <w:sz w:val="26"/>
      </w:rPr>
    </w:lvl>
  </w:abstractNum>
  <w:abstractNum w:abstractNumId="12">
    <w:nsid w:val="0000000D"/>
    <w:multiLevelType w:val="singleLevel"/>
    <w:tmpl w:val="00000000"/>
    <w:lvl w:ilvl="0">
      <w:start w:val="16"/>
      <w:numFmt w:val="decimal"/>
      <w:lvlText w:val="%1."/>
      <w:lvlJc w:val="left"/>
      <w:pPr>
        <w:tabs>
          <w:tab w:val="num" w:pos="440"/>
        </w:tabs>
        <w:ind w:left="440" w:hanging="440"/>
      </w:pPr>
      <w:rPr>
        <w:rFonts w:hint="default"/>
        <w:sz w:val="26"/>
      </w:rPr>
    </w:lvl>
  </w:abstractNum>
  <w:abstractNum w:abstractNumId="13">
    <w:nsid w:val="0000000E"/>
    <w:multiLevelType w:val="singleLevel"/>
    <w:tmpl w:val="00000000"/>
    <w:lvl w:ilvl="0">
      <w:start w:val="18"/>
      <w:numFmt w:val="decimal"/>
      <w:lvlText w:val="%1."/>
      <w:lvlJc w:val="left"/>
      <w:pPr>
        <w:tabs>
          <w:tab w:val="num" w:pos="440"/>
        </w:tabs>
        <w:ind w:left="440" w:hanging="440"/>
      </w:pPr>
      <w:rPr>
        <w:rFonts w:hint="default"/>
        <w:sz w:val="26"/>
      </w:rPr>
    </w:lvl>
  </w:abstractNum>
  <w:abstractNum w:abstractNumId="14">
    <w:nsid w:val="03AB6D67"/>
    <w:multiLevelType w:val="hybridMultilevel"/>
    <w:tmpl w:val="99283130"/>
    <w:lvl w:ilvl="0" w:tplc="0409000F">
      <w:start w:val="1"/>
      <w:numFmt w:val="decimal"/>
      <w:lvlText w:val="%1."/>
      <w:lvlJc w:val="left"/>
      <w:pPr>
        <w:ind w:left="1767" w:hanging="360"/>
      </w:pPr>
      <w:rPr>
        <w:rFonts w:hint="default"/>
      </w:rPr>
    </w:lvl>
    <w:lvl w:ilvl="1" w:tplc="04090003" w:tentative="1">
      <w:start w:val="1"/>
      <w:numFmt w:val="bullet"/>
      <w:lvlText w:val="o"/>
      <w:lvlJc w:val="left"/>
      <w:pPr>
        <w:tabs>
          <w:tab w:val="num" w:pos="2487"/>
        </w:tabs>
        <w:ind w:left="2487" w:hanging="360"/>
      </w:pPr>
      <w:rPr>
        <w:rFonts w:ascii="Courier New" w:hAnsi="Courier New" w:hint="default"/>
      </w:rPr>
    </w:lvl>
    <w:lvl w:ilvl="2" w:tplc="04090005" w:tentative="1">
      <w:start w:val="1"/>
      <w:numFmt w:val="bullet"/>
      <w:lvlText w:val=""/>
      <w:lvlJc w:val="left"/>
      <w:pPr>
        <w:tabs>
          <w:tab w:val="num" w:pos="3207"/>
        </w:tabs>
        <w:ind w:left="3207" w:hanging="360"/>
      </w:pPr>
      <w:rPr>
        <w:rFonts w:ascii="Wingdings" w:hAnsi="Wingdings" w:hint="default"/>
      </w:rPr>
    </w:lvl>
    <w:lvl w:ilvl="3" w:tplc="04090001" w:tentative="1">
      <w:start w:val="1"/>
      <w:numFmt w:val="bullet"/>
      <w:lvlText w:val=""/>
      <w:lvlJc w:val="left"/>
      <w:pPr>
        <w:tabs>
          <w:tab w:val="num" w:pos="3927"/>
        </w:tabs>
        <w:ind w:left="3927" w:hanging="360"/>
      </w:pPr>
      <w:rPr>
        <w:rFonts w:ascii="Symbol" w:hAnsi="Symbol" w:hint="default"/>
      </w:rPr>
    </w:lvl>
    <w:lvl w:ilvl="4" w:tplc="04090003" w:tentative="1">
      <w:start w:val="1"/>
      <w:numFmt w:val="bullet"/>
      <w:lvlText w:val="o"/>
      <w:lvlJc w:val="left"/>
      <w:pPr>
        <w:tabs>
          <w:tab w:val="num" w:pos="4647"/>
        </w:tabs>
        <w:ind w:left="4647" w:hanging="360"/>
      </w:pPr>
      <w:rPr>
        <w:rFonts w:ascii="Courier New" w:hAnsi="Courier New" w:hint="default"/>
      </w:rPr>
    </w:lvl>
    <w:lvl w:ilvl="5" w:tplc="04090005" w:tentative="1">
      <w:start w:val="1"/>
      <w:numFmt w:val="bullet"/>
      <w:lvlText w:val=""/>
      <w:lvlJc w:val="left"/>
      <w:pPr>
        <w:tabs>
          <w:tab w:val="num" w:pos="5367"/>
        </w:tabs>
        <w:ind w:left="5367" w:hanging="360"/>
      </w:pPr>
      <w:rPr>
        <w:rFonts w:ascii="Wingdings" w:hAnsi="Wingdings" w:hint="default"/>
      </w:rPr>
    </w:lvl>
    <w:lvl w:ilvl="6" w:tplc="04090001" w:tentative="1">
      <w:start w:val="1"/>
      <w:numFmt w:val="bullet"/>
      <w:lvlText w:val=""/>
      <w:lvlJc w:val="left"/>
      <w:pPr>
        <w:tabs>
          <w:tab w:val="num" w:pos="6087"/>
        </w:tabs>
        <w:ind w:left="6087" w:hanging="360"/>
      </w:pPr>
      <w:rPr>
        <w:rFonts w:ascii="Symbol" w:hAnsi="Symbol" w:hint="default"/>
      </w:rPr>
    </w:lvl>
    <w:lvl w:ilvl="7" w:tplc="04090003" w:tentative="1">
      <w:start w:val="1"/>
      <w:numFmt w:val="bullet"/>
      <w:lvlText w:val="o"/>
      <w:lvlJc w:val="left"/>
      <w:pPr>
        <w:tabs>
          <w:tab w:val="num" w:pos="6807"/>
        </w:tabs>
        <w:ind w:left="6807" w:hanging="360"/>
      </w:pPr>
      <w:rPr>
        <w:rFonts w:ascii="Courier New" w:hAnsi="Courier New" w:hint="default"/>
      </w:rPr>
    </w:lvl>
    <w:lvl w:ilvl="8" w:tplc="04090005" w:tentative="1">
      <w:start w:val="1"/>
      <w:numFmt w:val="bullet"/>
      <w:lvlText w:val=""/>
      <w:lvlJc w:val="left"/>
      <w:pPr>
        <w:tabs>
          <w:tab w:val="num" w:pos="7527"/>
        </w:tabs>
        <w:ind w:left="7527" w:hanging="360"/>
      </w:pPr>
      <w:rPr>
        <w:rFonts w:ascii="Wingdings" w:hAnsi="Wingdings" w:hint="default"/>
      </w:rPr>
    </w:lvl>
  </w:abstractNum>
  <w:abstractNum w:abstractNumId="15">
    <w:nsid w:val="27522984"/>
    <w:multiLevelType w:val="hybridMultilevel"/>
    <w:tmpl w:val="0AD29CBC"/>
    <w:lvl w:ilvl="0" w:tplc="07B68B28">
      <w:start w:val="8"/>
      <w:numFmt w:val="decimal"/>
      <w:lvlText w:val="%1."/>
      <w:lvlJc w:val="left"/>
      <w:pPr>
        <w:tabs>
          <w:tab w:val="num" w:pos="720"/>
        </w:tabs>
        <w:ind w:left="720" w:hanging="360"/>
      </w:pPr>
      <w:rPr>
        <w:rFonts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C155F48"/>
    <w:multiLevelType w:val="hybridMultilevel"/>
    <w:tmpl w:val="AF34D84C"/>
    <w:lvl w:ilvl="0" w:tplc="93FCFF74">
      <w:start w:val="12"/>
      <w:numFmt w:val="decimal"/>
      <w:lvlText w:val="%1."/>
      <w:lvlJc w:val="left"/>
      <w:pPr>
        <w:tabs>
          <w:tab w:val="num" w:pos="860"/>
        </w:tabs>
        <w:ind w:left="86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103FCA"/>
    <w:multiLevelType w:val="hybridMultilevel"/>
    <w:tmpl w:val="CB7A871A"/>
    <w:lvl w:ilvl="0" w:tplc="56EAC522">
      <w:start w:val="2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E321D8"/>
    <w:multiLevelType w:val="hybridMultilevel"/>
    <w:tmpl w:val="614287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F04C65"/>
    <w:multiLevelType w:val="hybridMultilevel"/>
    <w:tmpl w:val="223A9126"/>
    <w:lvl w:ilvl="0" w:tplc="56EAC522">
      <w:start w:val="2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2487"/>
        </w:tabs>
        <w:ind w:left="2487" w:hanging="360"/>
      </w:pPr>
      <w:rPr>
        <w:rFonts w:ascii="Courier New" w:hAnsi="Courier New" w:hint="default"/>
      </w:rPr>
    </w:lvl>
    <w:lvl w:ilvl="2" w:tplc="04090005" w:tentative="1">
      <w:start w:val="1"/>
      <w:numFmt w:val="bullet"/>
      <w:lvlText w:val=""/>
      <w:lvlJc w:val="left"/>
      <w:pPr>
        <w:tabs>
          <w:tab w:val="num" w:pos="3207"/>
        </w:tabs>
        <w:ind w:left="3207" w:hanging="360"/>
      </w:pPr>
      <w:rPr>
        <w:rFonts w:ascii="Wingdings" w:hAnsi="Wingdings" w:hint="default"/>
      </w:rPr>
    </w:lvl>
    <w:lvl w:ilvl="3" w:tplc="04090001" w:tentative="1">
      <w:start w:val="1"/>
      <w:numFmt w:val="bullet"/>
      <w:lvlText w:val=""/>
      <w:lvlJc w:val="left"/>
      <w:pPr>
        <w:tabs>
          <w:tab w:val="num" w:pos="3927"/>
        </w:tabs>
        <w:ind w:left="3927" w:hanging="360"/>
      </w:pPr>
      <w:rPr>
        <w:rFonts w:ascii="Symbol" w:hAnsi="Symbol" w:hint="default"/>
      </w:rPr>
    </w:lvl>
    <w:lvl w:ilvl="4" w:tplc="04090003" w:tentative="1">
      <w:start w:val="1"/>
      <w:numFmt w:val="bullet"/>
      <w:lvlText w:val="o"/>
      <w:lvlJc w:val="left"/>
      <w:pPr>
        <w:tabs>
          <w:tab w:val="num" w:pos="4647"/>
        </w:tabs>
        <w:ind w:left="4647" w:hanging="360"/>
      </w:pPr>
      <w:rPr>
        <w:rFonts w:ascii="Courier New" w:hAnsi="Courier New" w:hint="default"/>
      </w:rPr>
    </w:lvl>
    <w:lvl w:ilvl="5" w:tplc="04090005" w:tentative="1">
      <w:start w:val="1"/>
      <w:numFmt w:val="bullet"/>
      <w:lvlText w:val=""/>
      <w:lvlJc w:val="left"/>
      <w:pPr>
        <w:tabs>
          <w:tab w:val="num" w:pos="5367"/>
        </w:tabs>
        <w:ind w:left="5367" w:hanging="360"/>
      </w:pPr>
      <w:rPr>
        <w:rFonts w:ascii="Wingdings" w:hAnsi="Wingdings" w:hint="default"/>
      </w:rPr>
    </w:lvl>
    <w:lvl w:ilvl="6" w:tplc="04090001" w:tentative="1">
      <w:start w:val="1"/>
      <w:numFmt w:val="bullet"/>
      <w:lvlText w:val=""/>
      <w:lvlJc w:val="left"/>
      <w:pPr>
        <w:tabs>
          <w:tab w:val="num" w:pos="6087"/>
        </w:tabs>
        <w:ind w:left="6087" w:hanging="360"/>
      </w:pPr>
      <w:rPr>
        <w:rFonts w:ascii="Symbol" w:hAnsi="Symbol" w:hint="default"/>
      </w:rPr>
    </w:lvl>
    <w:lvl w:ilvl="7" w:tplc="04090003" w:tentative="1">
      <w:start w:val="1"/>
      <w:numFmt w:val="bullet"/>
      <w:lvlText w:val="o"/>
      <w:lvlJc w:val="left"/>
      <w:pPr>
        <w:tabs>
          <w:tab w:val="num" w:pos="6807"/>
        </w:tabs>
        <w:ind w:left="6807" w:hanging="360"/>
      </w:pPr>
      <w:rPr>
        <w:rFonts w:ascii="Courier New" w:hAnsi="Courier New" w:hint="default"/>
      </w:rPr>
    </w:lvl>
    <w:lvl w:ilvl="8" w:tplc="04090005" w:tentative="1">
      <w:start w:val="1"/>
      <w:numFmt w:val="bullet"/>
      <w:lvlText w:val=""/>
      <w:lvlJc w:val="left"/>
      <w:pPr>
        <w:tabs>
          <w:tab w:val="num" w:pos="7527"/>
        </w:tabs>
        <w:ind w:left="7527" w:hanging="360"/>
      </w:pPr>
      <w:rPr>
        <w:rFonts w:ascii="Wingdings" w:hAnsi="Wingdings" w:hint="default"/>
      </w:rPr>
    </w:lvl>
  </w:abstractNum>
  <w:abstractNum w:abstractNumId="20">
    <w:nsid w:val="49CE3611"/>
    <w:multiLevelType w:val="hybridMultilevel"/>
    <w:tmpl w:val="796CBFDA"/>
    <w:lvl w:ilvl="0" w:tplc="4702FF6A">
      <w:start w:val="16"/>
      <w:numFmt w:val="decimal"/>
      <w:lvlText w:val="%1."/>
      <w:lvlJc w:val="left"/>
      <w:pPr>
        <w:tabs>
          <w:tab w:val="num" w:pos="800"/>
        </w:tabs>
        <w:ind w:left="800" w:hanging="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D347DD9"/>
    <w:multiLevelType w:val="hybridMultilevel"/>
    <w:tmpl w:val="3A5679BE"/>
    <w:lvl w:ilvl="0" w:tplc="A3964642">
      <w:start w:val="19"/>
      <w:numFmt w:val="bullet"/>
      <w:lvlText w:val=""/>
      <w:lvlJc w:val="left"/>
      <w:pPr>
        <w:tabs>
          <w:tab w:val="num" w:pos="1920"/>
        </w:tabs>
        <w:ind w:left="1920" w:hanging="1560"/>
      </w:pPr>
      <w:rPr>
        <w:rFonts w:ascii="Wingdings 3" w:eastAsia="Times New Roman" w:hAnsi="Wingdings 3"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AF6EC5"/>
    <w:multiLevelType w:val="hybridMultilevel"/>
    <w:tmpl w:val="6F2C5024"/>
    <w:lvl w:ilvl="0" w:tplc="F9BEDC5A">
      <w:start w:val="11"/>
      <w:numFmt w:val="decimal"/>
      <w:lvlText w:val="%1."/>
      <w:lvlJc w:val="left"/>
      <w:pPr>
        <w:tabs>
          <w:tab w:val="num" w:pos="860"/>
        </w:tabs>
        <w:ind w:left="86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19305D"/>
    <w:multiLevelType w:val="hybridMultilevel"/>
    <w:tmpl w:val="26C4A87C"/>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2487"/>
        </w:tabs>
        <w:ind w:left="2487" w:hanging="360"/>
      </w:pPr>
      <w:rPr>
        <w:rFonts w:ascii="Courier New" w:hAnsi="Courier New" w:hint="default"/>
      </w:rPr>
    </w:lvl>
    <w:lvl w:ilvl="2" w:tplc="04090005" w:tentative="1">
      <w:start w:val="1"/>
      <w:numFmt w:val="bullet"/>
      <w:lvlText w:val=""/>
      <w:lvlJc w:val="left"/>
      <w:pPr>
        <w:tabs>
          <w:tab w:val="num" w:pos="3207"/>
        </w:tabs>
        <w:ind w:left="3207" w:hanging="360"/>
      </w:pPr>
      <w:rPr>
        <w:rFonts w:ascii="Wingdings" w:hAnsi="Wingdings" w:hint="default"/>
      </w:rPr>
    </w:lvl>
    <w:lvl w:ilvl="3" w:tplc="04090001" w:tentative="1">
      <w:start w:val="1"/>
      <w:numFmt w:val="bullet"/>
      <w:lvlText w:val=""/>
      <w:lvlJc w:val="left"/>
      <w:pPr>
        <w:tabs>
          <w:tab w:val="num" w:pos="3927"/>
        </w:tabs>
        <w:ind w:left="3927" w:hanging="360"/>
      </w:pPr>
      <w:rPr>
        <w:rFonts w:ascii="Symbol" w:hAnsi="Symbol" w:hint="default"/>
      </w:rPr>
    </w:lvl>
    <w:lvl w:ilvl="4" w:tplc="04090003" w:tentative="1">
      <w:start w:val="1"/>
      <w:numFmt w:val="bullet"/>
      <w:lvlText w:val="o"/>
      <w:lvlJc w:val="left"/>
      <w:pPr>
        <w:tabs>
          <w:tab w:val="num" w:pos="4647"/>
        </w:tabs>
        <w:ind w:left="4647" w:hanging="360"/>
      </w:pPr>
      <w:rPr>
        <w:rFonts w:ascii="Courier New" w:hAnsi="Courier New" w:hint="default"/>
      </w:rPr>
    </w:lvl>
    <w:lvl w:ilvl="5" w:tplc="04090005" w:tentative="1">
      <w:start w:val="1"/>
      <w:numFmt w:val="bullet"/>
      <w:lvlText w:val=""/>
      <w:lvlJc w:val="left"/>
      <w:pPr>
        <w:tabs>
          <w:tab w:val="num" w:pos="5367"/>
        </w:tabs>
        <w:ind w:left="5367" w:hanging="360"/>
      </w:pPr>
      <w:rPr>
        <w:rFonts w:ascii="Wingdings" w:hAnsi="Wingdings" w:hint="default"/>
      </w:rPr>
    </w:lvl>
    <w:lvl w:ilvl="6" w:tplc="04090001" w:tentative="1">
      <w:start w:val="1"/>
      <w:numFmt w:val="bullet"/>
      <w:lvlText w:val=""/>
      <w:lvlJc w:val="left"/>
      <w:pPr>
        <w:tabs>
          <w:tab w:val="num" w:pos="6087"/>
        </w:tabs>
        <w:ind w:left="6087" w:hanging="360"/>
      </w:pPr>
      <w:rPr>
        <w:rFonts w:ascii="Symbol" w:hAnsi="Symbol" w:hint="default"/>
      </w:rPr>
    </w:lvl>
    <w:lvl w:ilvl="7" w:tplc="04090003" w:tentative="1">
      <w:start w:val="1"/>
      <w:numFmt w:val="bullet"/>
      <w:lvlText w:val="o"/>
      <w:lvlJc w:val="left"/>
      <w:pPr>
        <w:tabs>
          <w:tab w:val="num" w:pos="6807"/>
        </w:tabs>
        <w:ind w:left="6807" w:hanging="360"/>
      </w:pPr>
      <w:rPr>
        <w:rFonts w:ascii="Courier New" w:hAnsi="Courier New" w:hint="default"/>
      </w:rPr>
    </w:lvl>
    <w:lvl w:ilvl="8" w:tplc="04090005" w:tentative="1">
      <w:start w:val="1"/>
      <w:numFmt w:val="bullet"/>
      <w:lvlText w:val=""/>
      <w:lvlJc w:val="left"/>
      <w:pPr>
        <w:tabs>
          <w:tab w:val="num" w:pos="7527"/>
        </w:tabs>
        <w:ind w:left="7527" w:hanging="360"/>
      </w:pPr>
      <w:rPr>
        <w:rFonts w:ascii="Wingdings" w:hAnsi="Wingdings" w:hint="default"/>
      </w:rPr>
    </w:lvl>
  </w:abstractNum>
  <w:abstractNum w:abstractNumId="24">
    <w:nsid w:val="5CD947E0"/>
    <w:multiLevelType w:val="hybridMultilevel"/>
    <w:tmpl w:val="543AAAF8"/>
    <w:lvl w:ilvl="0" w:tplc="173223B4">
      <w:start w:val="19"/>
      <w:numFmt w:val="bullet"/>
      <w:lvlText w:val=""/>
      <w:lvlJc w:val="left"/>
      <w:pPr>
        <w:tabs>
          <w:tab w:val="num" w:pos="2129"/>
        </w:tabs>
        <w:ind w:left="2129" w:hanging="560"/>
      </w:pPr>
      <w:rPr>
        <w:rFonts w:ascii="Wingdings 3" w:eastAsia="Times New Roman" w:hAnsi="Wingdings 3" w:hint="default"/>
      </w:rPr>
    </w:lvl>
    <w:lvl w:ilvl="1" w:tplc="04090003" w:tentative="1">
      <w:start w:val="1"/>
      <w:numFmt w:val="bullet"/>
      <w:lvlText w:val="o"/>
      <w:lvlJc w:val="left"/>
      <w:pPr>
        <w:tabs>
          <w:tab w:val="num" w:pos="2649"/>
        </w:tabs>
        <w:ind w:left="2649" w:hanging="360"/>
      </w:pPr>
      <w:rPr>
        <w:rFonts w:ascii="Courier New" w:hAnsi="Courier New" w:hint="default"/>
      </w:rPr>
    </w:lvl>
    <w:lvl w:ilvl="2" w:tplc="04090005" w:tentative="1">
      <w:start w:val="1"/>
      <w:numFmt w:val="bullet"/>
      <w:lvlText w:val=""/>
      <w:lvlJc w:val="left"/>
      <w:pPr>
        <w:tabs>
          <w:tab w:val="num" w:pos="3369"/>
        </w:tabs>
        <w:ind w:left="3369" w:hanging="360"/>
      </w:pPr>
      <w:rPr>
        <w:rFonts w:ascii="Wingdings" w:hAnsi="Wingdings" w:hint="default"/>
      </w:rPr>
    </w:lvl>
    <w:lvl w:ilvl="3" w:tplc="04090001" w:tentative="1">
      <w:start w:val="1"/>
      <w:numFmt w:val="bullet"/>
      <w:lvlText w:val=""/>
      <w:lvlJc w:val="left"/>
      <w:pPr>
        <w:tabs>
          <w:tab w:val="num" w:pos="4089"/>
        </w:tabs>
        <w:ind w:left="4089" w:hanging="360"/>
      </w:pPr>
      <w:rPr>
        <w:rFonts w:ascii="Symbol" w:hAnsi="Symbol" w:hint="default"/>
      </w:rPr>
    </w:lvl>
    <w:lvl w:ilvl="4" w:tplc="04090003" w:tentative="1">
      <w:start w:val="1"/>
      <w:numFmt w:val="bullet"/>
      <w:lvlText w:val="o"/>
      <w:lvlJc w:val="left"/>
      <w:pPr>
        <w:tabs>
          <w:tab w:val="num" w:pos="4809"/>
        </w:tabs>
        <w:ind w:left="4809" w:hanging="360"/>
      </w:pPr>
      <w:rPr>
        <w:rFonts w:ascii="Courier New" w:hAnsi="Courier New" w:hint="default"/>
      </w:rPr>
    </w:lvl>
    <w:lvl w:ilvl="5" w:tplc="04090005" w:tentative="1">
      <w:start w:val="1"/>
      <w:numFmt w:val="bullet"/>
      <w:lvlText w:val=""/>
      <w:lvlJc w:val="left"/>
      <w:pPr>
        <w:tabs>
          <w:tab w:val="num" w:pos="5529"/>
        </w:tabs>
        <w:ind w:left="5529" w:hanging="360"/>
      </w:pPr>
      <w:rPr>
        <w:rFonts w:ascii="Wingdings" w:hAnsi="Wingdings" w:hint="default"/>
      </w:rPr>
    </w:lvl>
    <w:lvl w:ilvl="6" w:tplc="04090001" w:tentative="1">
      <w:start w:val="1"/>
      <w:numFmt w:val="bullet"/>
      <w:lvlText w:val=""/>
      <w:lvlJc w:val="left"/>
      <w:pPr>
        <w:tabs>
          <w:tab w:val="num" w:pos="6249"/>
        </w:tabs>
        <w:ind w:left="6249" w:hanging="360"/>
      </w:pPr>
      <w:rPr>
        <w:rFonts w:ascii="Symbol" w:hAnsi="Symbol" w:hint="default"/>
      </w:rPr>
    </w:lvl>
    <w:lvl w:ilvl="7" w:tplc="04090003" w:tentative="1">
      <w:start w:val="1"/>
      <w:numFmt w:val="bullet"/>
      <w:lvlText w:val="o"/>
      <w:lvlJc w:val="left"/>
      <w:pPr>
        <w:tabs>
          <w:tab w:val="num" w:pos="6969"/>
        </w:tabs>
        <w:ind w:left="6969" w:hanging="360"/>
      </w:pPr>
      <w:rPr>
        <w:rFonts w:ascii="Courier New" w:hAnsi="Courier New" w:hint="default"/>
      </w:rPr>
    </w:lvl>
    <w:lvl w:ilvl="8" w:tplc="04090005" w:tentative="1">
      <w:start w:val="1"/>
      <w:numFmt w:val="bullet"/>
      <w:lvlText w:val=""/>
      <w:lvlJc w:val="left"/>
      <w:pPr>
        <w:tabs>
          <w:tab w:val="num" w:pos="7689"/>
        </w:tabs>
        <w:ind w:left="7689" w:hanging="360"/>
      </w:pPr>
      <w:rPr>
        <w:rFonts w:ascii="Wingdings" w:hAnsi="Wingdings" w:hint="default"/>
      </w:rPr>
    </w:lvl>
  </w:abstractNum>
  <w:abstractNum w:abstractNumId="25">
    <w:nsid w:val="75453C92"/>
    <w:multiLevelType w:val="hybridMultilevel"/>
    <w:tmpl w:val="C30C20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CC5202"/>
    <w:multiLevelType w:val="hybridMultilevel"/>
    <w:tmpl w:val="BD7E14EC"/>
    <w:lvl w:ilvl="0" w:tplc="8682FD00">
      <w:start w:val="19"/>
      <w:numFmt w:val="bullet"/>
      <w:lvlText w:val=""/>
      <w:lvlJc w:val="left"/>
      <w:pPr>
        <w:tabs>
          <w:tab w:val="num" w:pos="2120"/>
        </w:tabs>
        <w:ind w:left="2120" w:hanging="560"/>
      </w:pPr>
      <w:rPr>
        <w:rFonts w:ascii="Symbol" w:eastAsia="Times New Roman" w:hAnsi="Symbol" w:hint="default"/>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num w:numId="1">
    <w:abstractNumId w:val="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0"/>
  </w:num>
  <w:num w:numId="26">
    <w:abstractNumId w:val="24"/>
  </w:num>
  <w:num w:numId="27">
    <w:abstractNumId w:val="21"/>
  </w:num>
  <w:num w:numId="28">
    <w:abstractNumId w:val="26"/>
  </w:num>
  <w:num w:numId="29">
    <w:abstractNumId w:val="15"/>
  </w:num>
  <w:num w:numId="30">
    <w:abstractNumId w:val="16"/>
  </w:num>
  <w:num w:numId="31">
    <w:abstractNumId w:val="20"/>
  </w:num>
  <w:num w:numId="32">
    <w:abstractNumId w:val="18"/>
  </w:num>
  <w:num w:numId="33">
    <w:abstractNumId w:val="25"/>
  </w:num>
  <w:num w:numId="34">
    <w:abstractNumId w:val="17"/>
  </w:num>
  <w:num w:numId="35">
    <w:abstractNumId w:val="22"/>
  </w:num>
  <w:num w:numId="36">
    <w:abstractNumId w:val="14"/>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doNotTrackMoves/>
  <w:defaultTabStop w:val="709"/>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doNotValidateAgainstSchema/>
  <w:doNotDemarcateInvalidXml/>
  <w:footnotePr>
    <w:footnote w:id="-1"/>
    <w:footnote w:id="0"/>
  </w:footnotePr>
  <w:endnotePr>
    <w:endnote w:id="-1"/>
    <w:endnote w:id="0"/>
  </w:endnotePr>
  <w:compat/>
  <w:rsids>
    <w:rsidRoot w:val="00BE53BA"/>
    <w:rsid w:val="00035866"/>
    <w:rsid w:val="00040222"/>
    <w:rsid w:val="00073706"/>
    <w:rsid w:val="000B0AF5"/>
    <w:rsid w:val="000C7589"/>
    <w:rsid w:val="000E7769"/>
    <w:rsid w:val="0013770C"/>
    <w:rsid w:val="00143011"/>
    <w:rsid w:val="00153186"/>
    <w:rsid w:val="001640FC"/>
    <w:rsid w:val="001A4FB4"/>
    <w:rsid w:val="002030A8"/>
    <w:rsid w:val="00211870"/>
    <w:rsid w:val="00215A72"/>
    <w:rsid w:val="002308AE"/>
    <w:rsid w:val="002361B1"/>
    <w:rsid w:val="002577E9"/>
    <w:rsid w:val="00265E69"/>
    <w:rsid w:val="002E5355"/>
    <w:rsid w:val="00484C35"/>
    <w:rsid w:val="00495B34"/>
    <w:rsid w:val="00495FB2"/>
    <w:rsid w:val="0049640A"/>
    <w:rsid w:val="004B6F49"/>
    <w:rsid w:val="004D1367"/>
    <w:rsid w:val="004F4790"/>
    <w:rsid w:val="005140C7"/>
    <w:rsid w:val="005267EC"/>
    <w:rsid w:val="005305FA"/>
    <w:rsid w:val="005912CB"/>
    <w:rsid w:val="005C55CF"/>
    <w:rsid w:val="006004CA"/>
    <w:rsid w:val="00605C34"/>
    <w:rsid w:val="00622937"/>
    <w:rsid w:val="006A642F"/>
    <w:rsid w:val="006E44BF"/>
    <w:rsid w:val="00717DCA"/>
    <w:rsid w:val="007923F4"/>
    <w:rsid w:val="00793C5B"/>
    <w:rsid w:val="007B4E73"/>
    <w:rsid w:val="008220E0"/>
    <w:rsid w:val="00874F01"/>
    <w:rsid w:val="0088429A"/>
    <w:rsid w:val="008B15E2"/>
    <w:rsid w:val="008E0D6F"/>
    <w:rsid w:val="008F52A5"/>
    <w:rsid w:val="009546AC"/>
    <w:rsid w:val="0098625F"/>
    <w:rsid w:val="00993BED"/>
    <w:rsid w:val="009B4461"/>
    <w:rsid w:val="009E2FBE"/>
    <w:rsid w:val="00A2630F"/>
    <w:rsid w:val="00A647BF"/>
    <w:rsid w:val="00AE3A96"/>
    <w:rsid w:val="00B02B8E"/>
    <w:rsid w:val="00B46B45"/>
    <w:rsid w:val="00B46EA2"/>
    <w:rsid w:val="00B81764"/>
    <w:rsid w:val="00BE53BA"/>
    <w:rsid w:val="00C65151"/>
    <w:rsid w:val="00CD152D"/>
    <w:rsid w:val="00CD7C3F"/>
    <w:rsid w:val="00CE79B8"/>
    <w:rsid w:val="00D107CF"/>
    <w:rsid w:val="00D67BB3"/>
    <w:rsid w:val="00E12097"/>
    <w:rsid w:val="00E63263"/>
    <w:rsid w:val="00E84F2C"/>
    <w:rsid w:val="00EA6997"/>
    <w:rsid w:val="00F45133"/>
    <w:rsid w:val="00F512B3"/>
  </w:rsids>
  <m:mathPr>
    <m:mathFont m:val="Impact"/>
    <m:brkBin m:val="before"/>
    <m:brkBinSub m:val="--"/>
    <m:smallFrac/>
    <m:dispDef/>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nl-NL" w:eastAsia="nl-NL" w:bidi="ar-SA"/>
      </w:rPr>
    </w:rPrDefault>
    <w:pPrDefault/>
  </w:docDefaults>
  <w:latentStyles w:defLockedState="0" w:defUIPriority="0" w:defSemiHidden="0" w:defUnhideWhenUsed="0" w:defQFormat="0" w:count="276">
    <w:lsdException w:name="heading 7" w:uiPriority="9" w:qFormat="1"/>
  </w:latentStyles>
  <w:style w:type="paragraph" w:default="1" w:styleId="Normaal">
    <w:name w:val="Normal"/>
    <w:qFormat/>
    <w:rsid w:val="002308AE"/>
    <w:rPr>
      <w:sz w:val="24"/>
      <w:lang w:val="en-US"/>
    </w:rPr>
  </w:style>
  <w:style w:type="paragraph" w:styleId="Kop7">
    <w:name w:val="heading 7"/>
    <w:basedOn w:val="Normaal"/>
    <w:next w:val="Normaal"/>
    <w:link w:val="Kop7Teken"/>
    <w:uiPriority w:val="9"/>
    <w:qFormat/>
    <w:rsid w:val="000E7769"/>
    <w:pPr>
      <w:keepNext/>
      <w:tabs>
        <w:tab w:val="left" w:pos="993"/>
        <w:tab w:val="left" w:pos="1247"/>
        <w:tab w:val="left" w:pos="2268"/>
        <w:tab w:val="left" w:leader="underscore" w:pos="7288"/>
      </w:tabs>
      <w:ind w:left="1560" w:right="17"/>
      <w:jc w:val="both"/>
      <w:outlineLvl w:val="6"/>
    </w:pPr>
    <w:rPr>
      <w:rFonts w:ascii="Myriad Pro" w:hAnsi="Myriad Pro"/>
      <w:i/>
      <w:sz w:val="32"/>
      <w:lang w:val="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customStyle="1" w:styleId="Heading1">
    <w:name w:val="Heading 1"/>
    <w:basedOn w:val="Normaal"/>
    <w:next w:val="Normaal"/>
    <w:qFormat/>
    <w:rsid w:val="002308AE"/>
    <w:pPr>
      <w:keepNext/>
      <w:spacing w:before="240" w:after="60"/>
      <w:outlineLvl w:val="0"/>
    </w:pPr>
    <w:rPr>
      <w:rFonts w:ascii="Helvetica" w:hAnsi="Helvetica"/>
      <w:b/>
      <w:kern w:val="28"/>
      <w:sz w:val="28"/>
    </w:rPr>
  </w:style>
  <w:style w:type="paragraph" w:customStyle="1" w:styleId="Heading2">
    <w:name w:val="Heading 2"/>
    <w:basedOn w:val="Normaal"/>
    <w:next w:val="Normaal"/>
    <w:qFormat/>
    <w:rsid w:val="002308AE"/>
    <w:pPr>
      <w:keepNext/>
      <w:suppressAutoHyphens/>
      <w:jc w:val="both"/>
      <w:outlineLvl w:val="1"/>
    </w:pPr>
    <w:rPr>
      <w:rFonts w:ascii="Comic Sans MS" w:hAnsi="Comic Sans MS"/>
      <w:b/>
      <w:sz w:val="36"/>
      <w:lang w:val="nl-NL"/>
    </w:rPr>
  </w:style>
  <w:style w:type="paragraph" w:customStyle="1" w:styleId="Heading3">
    <w:name w:val="Heading 3"/>
    <w:basedOn w:val="Normaal"/>
    <w:next w:val="Normaal"/>
    <w:qFormat/>
    <w:rsid w:val="002308AE"/>
    <w:pPr>
      <w:keepNext/>
      <w:suppressAutoHyphens/>
      <w:jc w:val="right"/>
      <w:outlineLvl w:val="2"/>
    </w:pPr>
    <w:rPr>
      <w:rFonts w:ascii="Comic Sans MS" w:hAnsi="Comic Sans MS"/>
      <w:b/>
      <w:sz w:val="36"/>
      <w:lang w:val="nl-NL"/>
    </w:rPr>
  </w:style>
  <w:style w:type="paragraph" w:customStyle="1" w:styleId="Heading4">
    <w:name w:val="Heading 4"/>
    <w:basedOn w:val="Normaal"/>
    <w:next w:val="Normaal"/>
    <w:qFormat/>
    <w:rsid w:val="002308AE"/>
    <w:pPr>
      <w:keepNext/>
      <w:suppressAutoHyphens/>
      <w:jc w:val="both"/>
      <w:outlineLvl w:val="3"/>
    </w:pPr>
    <w:rPr>
      <w:rFonts w:ascii="Myriad Pro Bold" w:hAnsi="Myriad Pro Bold"/>
      <w:b/>
      <w:spacing w:val="210"/>
      <w:sz w:val="72"/>
      <w:lang w:val="nl-NL"/>
    </w:rPr>
  </w:style>
  <w:style w:type="paragraph" w:customStyle="1" w:styleId="Heading5">
    <w:name w:val="Heading 5"/>
    <w:basedOn w:val="Normaal"/>
    <w:next w:val="Normaal"/>
    <w:qFormat/>
    <w:rsid w:val="002308AE"/>
    <w:pPr>
      <w:keepNext/>
      <w:suppressAutoHyphens/>
      <w:ind w:left="709"/>
      <w:jc w:val="both"/>
      <w:outlineLvl w:val="4"/>
    </w:pPr>
    <w:rPr>
      <w:rFonts w:ascii="Myriad Pro Bold" w:hAnsi="Myriad Pro Bold"/>
      <w:b/>
      <w:spacing w:val="210"/>
      <w:sz w:val="100"/>
      <w:lang w:val="nl-NL"/>
    </w:rPr>
  </w:style>
  <w:style w:type="paragraph" w:customStyle="1" w:styleId="Footer">
    <w:name w:val="Footer"/>
    <w:basedOn w:val="Normaal"/>
    <w:rsid w:val="002308AE"/>
    <w:pPr>
      <w:tabs>
        <w:tab w:val="center" w:pos="4320"/>
        <w:tab w:val="right" w:pos="8640"/>
      </w:tabs>
    </w:pPr>
  </w:style>
  <w:style w:type="paragraph" w:styleId="Plattetekst">
    <w:name w:val="Body Text"/>
    <w:basedOn w:val="Normaal"/>
    <w:rsid w:val="002308AE"/>
    <w:pPr>
      <w:jc w:val="both"/>
    </w:pPr>
    <w:rPr>
      <w:rFonts w:ascii="Comic Sans MS" w:hAnsi="Comic Sans MS"/>
      <w:lang w:val="nl-NL"/>
    </w:rPr>
  </w:style>
  <w:style w:type="paragraph" w:styleId="Bloktekst">
    <w:name w:val="Block Text"/>
    <w:basedOn w:val="Normaal"/>
    <w:rsid w:val="002308AE"/>
    <w:pPr>
      <w:pBdr>
        <w:top w:val="single" w:sz="12" w:space="1" w:color="auto"/>
        <w:left w:val="single" w:sz="12" w:space="4" w:color="auto"/>
        <w:bottom w:val="single" w:sz="12" w:space="1" w:color="auto"/>
        <w:right w:val="single" w:sz="12" w:space="4" w:color="auto"/>
      </w:pBdr>
      <w:ind w:left="142" w:right="8072"/>
      <w:jc w:val="both"/>
    </w:pPr>
    <w:rPr>
      <w:rFonts w:ascii="Comic Sans MS" w:hAnsi="Comic Sans MS"/>
      <w:lang w:val="nl-NL"/>
    </w:rPr>
  </w:style>
  <w:style w:type="character" w:customStyle="1" w:styleId="PageNumber">
    <w:name w:val="Page Number"/>
    <w:basedOn w:val="Standaardalinea-lettertype"/>
    <w:rsid w:val="002308AE"/>
    <w:rPr>
      <w:rFonts w:ascii="Palatino" w:hAnsi="Palatino"/>
    </w:rPr>
  </w:style>
  <w:style w:type="paragraph" w:styleId="Plattetekstinspringen">
    <w:name w:val="Body Text Indent"/>
    <w:basedOn w:val="Normaal"/>
    <w:rsid w:val="002308AE"/>
    <w:pPr>
      <w:ind w:left="709" w:hanging="709"/>
      <w:jc w:val="both"/>
    </w:pPr>
    <w:rPr>
      <w:rFonts w:ascii="Comic Sans MS" w:hAnsi="Comic Sans MS"/>
      <w:lang w:val="nl-NL"/>
    </w:rPr>
  </w:style>
  <w:style w:type="paragraph" w:customStyle="1" w:styleId="Header">
    <w:name w:val="Header"/>
    <w:basedOn w:val="Normaal"/>
    <w:rsid w:val="002308AE"/>
    <w:pPr>
      <w:tabs>
        <w:tab w:val="center" w:pos="4320"/>
        <w:tab w:val="right" w:pos="8640"/>
      </w:tabs>
    </w:pPr>
  </w:style>
  <w:style w:type="paragraph" w:styleId="Documentstructuur">
    <w:name w:val="Document Map"/>
    <w:basedOn w:val="Normaal"/>
    <w:rsid w:val="002308AE"/>
    <w:pPr>
      <w:shd w:val="clear" w:color="auto" w:fill="000080"/>
    </w:pPr>
    <w:rPr>
      <w:rFonts w:ascii="Geneva" w:hAnsi="Geneva"/>
    </w:rPr>
  </w:style>
  <w:style w:type="paragraph" w:styleId="Plattetekstinspringen2">
    <w:name w:val="Body Text Indent 2"/>
    <w:basedOn w:val="Normaal"/>
    <w:rsid w:val="002308AE"/>
    <w:pPr>
      <w:tabs>
        <w:tab w:val="left" w:pos="709"/>
      </w:tabs>
      <w:suppressAutoHyphens/>
      <w:ind w:left="1134" w:hanging="718"/>
      <w:jc w:val="both"/>
    </w:pPr>
    <w:rPr>
      <w:rFonts w:ascii="Comic Sans MS" w:hAnsi="Comic Sans MS"/>
      <w:lang w:val="nl-NL"/>
    </w:rPr>
  </w:style>
  <w:style w:type="paragraph" w:styleId="Plattetekstinspringen3">
    <w:name w:val="Body Text Indent 3"/>
    <w:basedOn w:val="Normaal"/>
    <w:rsid w:val="002308AE"/>
    <w:pPr>
      <w:suppressAutoHyphens/>
      <w:ind w:left="426"/>
      <w:jc w:val="both"/>
    </w:pPr>
    <w:rPr>
      <w:rFonts w:ascii="Comic Sans MS" w:hAnsi="Comic Sans MS"/>
      <w:lang w:val="nl-NL"/>
    </w:rPr>
  </w:style>
  <w:style w:type="paragraph" w:styleId="Tekstzonderopmaak">
    <w:name w:val="Plain Text"/>
    <w:basedOn w:val="Normaal"/>
    <w:rsid w:val="002308AE"/>
    <w:rPr>
      <w:rFonts w:ascii="Courier New" w:eastAsia="Times" w:hAnsi="Courier New"/>
      <w:sz w:val="20"/>
      <w:lang w:val="nl-NL"/>
    </w:rPr>
  </w:style>
  <w:style w:type="paragraph" w:styleId="Plattetekst2">
    <w:name w:val="Body Text 2"/>
    <w:basedOn w:val="Normaal"/>
    <w:rsid w:val="002308AE"/>
    <w:pPr>
      <w:suppressAutoHyphens/>
      <w:jc w:val="both"/>
    </w:pPr>
    <w:rPr>
      <w:rFonts w:ascii="Myriad Pro" w:hAnsi="Myriad Pro"/>
      <w:sz w:val="32"/>
      <w:lang w:val="nl-NL"/>
    </w:rPr>
  </w:style>
  <w:style w:type="paragraph" w:styleId="Plattetekst3">
    <w:name w:val="Body Text 3"/>
    <w:basedOn w:val="Normaal"/>
    <w:rsid w:val="002308AE"/>
    <w:pPr>
      <w:spacing w:line="360" w:lineRule="auto"/>
      <w:ind w:right="-7"/>
      <w:jc w:val="both"/>
    </w:pPr>
    <w:rPr>
      <w:rFonts w:ascii="Myriad Pro" w:hAnsi="Myriad Pro"/>
      <w:sz w:val="32"/>
      <w:lang w:val="nl-NL"/>
    </w:rPr>
  </w:style>
  <w:style w:type="paragraph" w:styleId="Voettekst">
    <w:name w:val="footer"/>
    <w:basedOn w:val="Normaal"/>
    <w:link w:val="VoettekstTeken"/>
    <w:rsid w:val="007B4E73"/>
    <w:pPr>
      <w:tabs>
        <w:tab w:val="center" w:pos="4703"/>
        <w:tab w:val="right" w:pos="9406"/>
      </w:tabs>
    </w:pPr>
  </w:style>
  <w:style w:type="character" w:customStyle="1" w:styleId="VoettekstTeken">
    <w:name w:val="Voettekst Teken"/>
    <w:basedOn w:val="Standaardalinea-lettertype"/>
    <w:link w:val="Voettekst"/>
    <w:rsid w:val="007B4E73"/>
    <w:rPr>
      <w:sz w:val="24"/>
      <w:lang w:val="en-US"/>
    </w:rPr>
  </w:style>
  <w:style w:type="character" w:styleId="Paginanummer">
    <w:name w:val="page number"/>
    <w:basedOn w:val="Standaardalinea-lettertype"/>
    <w:rsid w:val="007B4E73"/>
  </w:style>
  <w:style w:type="paragraph" w:styleId="Lijstalinea">
    <w:name w:val="List Paragraph"/>
    <w:basedOn w:val="Normaal"/>
    <w:rsid w:val="0098625F"/>
    <w:pPr>
      <w:ind w:left="720"/>
      <w:contextualSpacing/>
    </w:pPr>
  </w:style>
  <w:style w:type="character" w:customStyle="1" w:styleId="Kop7Teken">
    <w:name w:val="Kop 7 Teken"/>
    <w:basedOn w:val="Standaardalinea-lettertype"/>
    <w:link w:val="Kop7"/>
    <w:uiPriority w:val="9"/>
    <w:rsid w:val="000E7769"/>
    <w:rPr>
      <w:rFonts w:ascii="Myriad Pro" w:hAnsi="Myriad Pro"/>
      <w:i/>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2409</Words>
  <Characters>13733</Characters>
  <Application>Microsoft Macintosh Word</Application>
  <DocSecurity>0</DocSecurity>
  <Lines>114</Lines>
  <Paragraphs>27</Paragraphs>
  <ScaleCrop>false</ScaleCrop>
  <HeadingPairs>
    <vt:vector size="2" baseType="variant">
      <vt:variant>
        <vt:lpstr>Title</vt:lpstr>
      </vt:variant>
      <vt:variant>
        <vt:i4>1</vt:i4>
      </vt:variant>
    </vt:vector>
  </HeadingPairs>
  <TitlesOfParts>
    <vt:vector size="1" baseType="lpstr">
      <vt:lpstr>infoboek</vt:lpstr>
    </vt:vector>
  </TitlesOfParts>
  <Company>DON BOSCO Zwijnaarde</Company>
  <LinksUpToDate>false</LinksUpToDate>
  <CharactersWithSpaces>16865</CharactersWithSpaces>
  <SharedDoc>false</SharedDoc>
  <HLinks>
    <vt:vector size="6" baseType="variant">
      <vt:variant>
        <vt:i4>589894</vt:i4>
      </vt:variant>
      <vt:variant>
        <vt:i4>-1</vt:i4>
      </vt:variant>
      <vt:variant>
        <vt:i4>1028</vt:i4>
      </vt:variant>
      <vt:variant>
        <vt:i4>1</vt:i4>
      </vt:variant>
      <vt:variant>
        <vt:lpwstr>dbzlogo_v2_BW_600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infoboek</dc:title>
  <dc:subject/>
  <dc:creator>DON BOSCOCOLLEGE</dc:creator>
  <cp:keywords/>
  <cp:lastModifiedBy>dbz</cp:lastModifiedBy>
  <cp:revision>17</cp:revision>
  <cp:lastPrinted>2012-02-13T09:01:00Z</cp:lastPrinted>
  <dcterms:created xsi:type="dcterms:W3CDTF">2013-01-25T10:38:00Z</dcterms:created>
  <dcterms:modified xsi:type="dcterms:W3CDTF">2013-02-18T21:00:00Z</dcterms:modified>
</cp:coreProperties>
</file>